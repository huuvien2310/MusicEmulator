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CEA5E" w14:textId="7DAAC3A0" w:rsidR="00EF2CD6" w:rsidRPr="00EF2CD6" w:rsidRDefault="00EF2CD6" w:rsidP="00EF2CD6">
      <w:pPr>
        <w:pStyle w:val="Heading1"/>
        <w:jc w:val="center"/>
        <w:rPr>
          <w:rFonts w:ascii="Times New Roman" w:hAnsi="Times New Roman"/>
          <w:sz w:val="36"/>
          <w:szCs w:val="36"/>
        </w:rPr>
      </w:pPr>
      <w:r w:rsidRPr="00EF2CD6">
        <w:rPr>
          <w:rFonts w:ascii="Times New Roman" w:hAnsi="Times New Roman"/>
        </w:rPr>
        <w:tab/>
      </w:r>
      <w:r w:rsidRPr="00EF2CD6">
        <w:rPr>
          <w:rFonts w:ascii="Times New Roman" w:hAnsi="Times New Roman"/>
          <w:sz w:val="36"/>
          <w:szCs w:val="36"/>
        </w:rPr>
        <w:t>Final Project – Report</w:t>
      </w:r>
    </w:p>
    <w:p w14:paraId="4ABB5A7E" w14:textId="108B824C" w:rsidR="00CC70C1" w:rsidRPr="00EF2CD6" w:rsidRDefault="00EF2CD6" w:rsidP="00EF2CD6">
      <w:pPr>
        <w:widowControl w:val="0"/>
        <w:autoSpaceDE w:val="0"/>
        <w:autoSpaceDN w:val="0"/>
        <w:adjustRightInd w:val="0"/>
        <w:spacing w:before="239" w:after="60"/>
        <w:rPr>
          <w:rFonts w:ascii="Times New Roman" w:eastAsiaTheme="minorEastAsia" w:hAnsi="Times New Roman" w:cs="Times New Roman"/>
          <w:b/>
          <w:bCs/>
          <w:i/>
          <w:iCs/>
          <w:sz w:val="24"/>
          <w:szCs w:val="24"/>
          <w:lang w:eastAsia="ja-JP"/>
        </w:rPr>
      </w:pPr>
      <w:r w:rsidRPr="00EF2CD6">
        <w:rPr>
          <w:rFonts w:ascii="Times New Roman" w:eastAsiaTheme="minorEastAsia" w:hAnsi="Times New Roman" w:cs="Times New Roman"/>
          <w:b/>
          <w:bCs/>
          <w:i/>
          <w:iCs/>
          <w:sz w:val="24"/>
          <w:szCs w:val="24"/>
          <w:lang w:eastAsia="ja-JP"/>
        </w:rPr>
        <w:t>Objective</w:t>
      </w:r>
    </w:p>
    <w:p w14:paraId="7BEABD6D" w14:textId="4858CCF3" w:rsidR="00EF2CD6" w:rsidRPr="00EF2CD6" w:rsidRDefault="00EF2CD6" w:rsidP="00EF2CD6">
      <w:pPr>
        <w:widowControl w:val="0"/>
        <w:autoSpaceDE w:val="0"/>
        <w:autoSpaceDN w:val="0"/>
        <w:adjustRightInd w:val="0"/>
        <w:spacing w:before="239" w:after="6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My main objective is to revise some Data Structures concepts from the class. Unfortunately, it only covers the LinkedList and Queue Data Structure, which means that Hash and Tree weren’t been included. However, I achieved the goal of revising some Data Structures in class and combining them with the File operation as well.</w:t>
      </w:r>
    </w:p>
    <w:p w14:paraId="3FEE5E79" w14:textId="616C3FE2" w:rsidR="00EF2CD6" w:rsidRDefault="00EF2CD6" w:rsidP="00C01DB3">
      <w:pPr>
        <w:widowControl w:val="0"/>
        <w:autoSpaceDE w:val="0"/>
        <w:autoSpaceDN w:val="0"/>
        <w:adjustRightInd w:val="0"/>
        <w:spacing w:before="239" w:after="60"/>
        <w:rPr>
          <w:rFonts w:ascii="Times New Roman" w:eastAsiaTheme="minorEastAsia" w:hAnsi="Times New Roman" w:cs="Times New Roman"/>
          <w:sz w:val="24"/>
          <w:szCs w:val="24"/>
          <w:lang w:eastAsia="ja-JP"/>
        </w:rPr>
      </w:pPr>
      <w:r w:rsidRPr="00EF2CD6">
        <w:rPr>
          <w:rFonts w:ascii="Times New Roman" w:eastAsiaTheme="minorEastAsia" w:hAnsi="Times New Roman" w:cs="Times New Roman"/>
          <w:b/>
          <w:bCs/>
          <w:i/>
          <w:iCs/>
          <w:sz w:val="24"/>
          <w:szCs w:val="24"/>
          <w:lang w:eastAsia="ja-JP"/>
        </w:rPr>
        <w:t xml:space="preserve">Design </w:t>
      </w:r>
    </w:p>
    <w:p w14:paraId="024720E4" w14:textId="08F302B8" w:rsid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There are 7 Main Menu Options in my project, the sixth one will create a submenu</w:t>
      </w:r>
    </w:p>
    <w:p w14:paraId="34BD4ECB" w14:textId="04E7955E" w:rsidR="00A73668" w:rsidRP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t>===================</w:t>
      </w:r>
    </w:p>
    <w:p w14:paraId="5D84A3AD" w14:textId="77777777" w:rsidR="00A73668" w:rsidRP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t>Welcome to Music Playlist</w:t>
      </w:r>
    </w:p>
    <w:p w14:paraId="44880D32" w14:textId="440E5094" w:rsidR="00A73668" w:rsidRP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r>
      <w:r w:rsidRPr="00A73668">
        <w:rPr>
          <w:rFonts w:ascii="Times New Roman" w:eastAsiaTheme="minorEastAsia" w:hAnsi="Times New Roman" w:cs="Times New Roman"/>
          <w:sz w:val="24"/>
          <w:szCs w:val="24"/>
          <w:lang w:eastAsia="ja-JP"/>
        </w:rPr>
        <w:tab/>
        <w:t>===================</w:t>
      </w:r>
    </w:p>
    <w:p w14:paraId="326F1FD7" w14:textId="77777777" w:rsidR="00A73668" w:rsidRP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======================Main Menu======================</w:t>
      </w:r>
    </w:p>
    <w:p w14:paraId="7AC640A6"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1. View all current songs in the default playlist</w:t>
      </w:r>
    </w:p>
    <w:p w14:paraId="22AB0C47"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2. Add song to the default playlist</w:t>
      </w:r>
    </w:p>
    <w:p w14:paraId="1702CFE5"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3. Add song from playlist to queue</w:t>
      </w:r>
    </w:p>
    <w:p w14:paraId="61EE3E56"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4. Remove current playing song in your queue</w:t>
      </w:r>
    </w:p>
    <w:p w14:paraId="0BDA4149"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5. Create new playlist</w:t>
      </w:r>
    </w:p>
    <w:p w14:paraId="4F075167"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6. Modify your playlist</w:t>
      </w:r>
    </w:p>
    <w:p w14:paraId="66CACBFC"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7. Exit</w:t>
      </w:r>
    </w:p>
    <w:p w14:paraId="0D006E26"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Your choice: 6</w:t>
      </w:r>
    </w:p>
    <w:p w14:paraId="648E54FC" w14:textId="77777777" w:rsidR="00A73668" w:rsidRP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w:t>
      </w:r>
    </w:p>
    <w:p w14:paraId="435F35B1" w14:textId="77777777" w:rsidR="00A73668" w:rsidRP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Playlist modifying</w:t>
      </w:r>
    </w:p>
    <w:p w14:paraId="369BA197" w14:textId="77777777" w:rsidR="00A73668" w:rsidRPr="00A73668" w:rsidRDefault="00A73668" w:rsidP="00A73668">
      <w:pPr>
        <w:widowControl w:val="0"/>
        <w:tabs>
          <w:tab w:val="left" w:pos="220"/>
          <w:tab w:val="left" w:pos="720"/>
        </w:tabs>
        <w:autoSpaceDE w:val="0"/>
        <w:autoSpaceDN w:val="0"/>
        <w:adjustRightInd w:val="0"/>
        <w:spacing w:after="0" w:line="240" w:lineRule="auto"/>
        <w:ind w:left="720"/>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w:t>
      </w:r>
    </w:p>
    <w:p w14:paraId="0B92F2FA"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1. Add song to playlist</w:t>
      </w:r>
    </w:p>
    <w:p w14:paraId="1F80217C"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2. Delete your playlist</w:t>
      </w:r>
    </w:p>
    <w:p w14:paraId="11916286" w14:textId="77777777" w:rsidR="00A73668" w:rsidRP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3. Print the playlist upon your choice</w:t>
      </w:r>
    </w:p>
    <w:p w14:paraId="3E2385B0" w14:textId="79D45C65" w:rsidR="00A73668" w:rsidRDefault="00A73668" w:rsidP="00A73668">
      <w:pPr>
        <w:widowControl w:val="0"/>
        <w:numPr>
          <w:ilvl w:val="0"/>
          <w:numId w:val="2"/>
        </w:numPr>
        <w:tabs>
          <w:tab w:val="left" w:pos="220"/>
          <w:tab w:val="left" w:pos="720"/>
        </w:tabs>
        <w:autoSpaceDE w:val="0"/>
        <w:autoSpaceDN w:val="0"/>
        <w:adjustRightInd w:val="0"/>
        <w:spacing w:after="0" w:line="240" w:lineRule="auto"/>
        <w:rPr>
          <w:rFonts w:ascii="Times New Roman" w:eastAsiaTheme="minorEastAsia" w:hAnsi="Times New Roman" w:cs="Times New Roman"/>
          <w:sz w:val="24"/>
          <w:szCs w:val="24"/>
          <w:lang w:eastAsia="ja-JP"/>
        </w:rPr>
      </w:pPr>
      <w:r w:rsidRPr="00A73668">
        <w:rPr>
          <w:rFonts w:ascii="Times New Roman" w:eastAsiaTheme="minorEastAsia" w:hAnsi="Times New Roman" w:cs="Times New Roman"/>
          <w:sz w:val="24"/>
          <w:szCs w:val="24"/>
          <w:lang w:eastAsia="ja-JP"/>
        </w:rPr>
        <w:t>4. Go back to the main menu</w:t>
      </w:r>
    </w:p>
    <w:p w14:paraId="3F2F3898" w14:textId="4B0A9F9A" w:rsidR="00A73668" w:rsidRDefault="00CC70C1" w:rsidP="00CC70C1">
      <w:pPr>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br w:type="page"/>
      </w:r>
      <w:r w:rsidR="00C01DB3">
        <w:rPr>
          <w:rFonts w:ascii="Times New Roman" w:eastAsiaTheme="minorEastAsia" w:hAnsi="Times New Roman" w:cs="Times New Roman"/>
          <w:noProof/>
          <w:sz w:val="24"/>
          <w:szCs w:val="24"/>
          <w:lang w:eastAsia="ja-JP"/>
        </w:rPr>
        <w:lastRenderedPageBreak/>
        <w:drawing>
          <wp:inline distT="0" distB="0" distL="0" distR="0" wp14:anchorId="63A26892" wp14:editId="39714FAE">
            <wp:extent cx="5934075" cy="589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5895975"/>
                    </a:xfrm>
                    <a:prstGeom prst="rect">
                      <a:avLst/>
                    </a:prstGeom>
                    <a:noFill/>
                    <a:ln>
                      <a:noFill/>
                    </a:ln>
                  </pic:spPr>
                </pic:pic>
              </a:graphicData>
            </a:graphic>
          </wp:inline>
        </w:drawing>
      </w:r>
    </w:p>
    <w:p w14:paraId="54553B67" w14:textId="77777777" w:rsidR="00C01DB3" w:rsidRDefault="00C01DB3" w:rsidP="00EF2CD6">
      <w:pPr>
        <w:widowControl w:val="0"/>
        <w:autoSpaceDE w:val="0"/>
        <w:autoSpaceDN w:val="0"/>
        <w:adjustRightInd w:val="0"/>
        <w:spacing w:before="239" w:after="60"/>
        <w:rPr>
          <w:rFonts w:ascii="Times New Roman" w:eastAsiaTheme="minorEastAsia" w:hAnsi="Times New Roman" w:cs="Times New Roman"/>
          <w:b/>
          <w:bCs/>
          <w:i/>
          <w:iCs/>
          <w:sz w:val="24"/>
          <w:szCs w:val="24"/>
          <w:lang w:eastAsia="ja-JP"/>
        </w:rPr>
      </w:pPr>
    </w:p>
    <w:p w14:paraId="2E6254BD" w14:textId="77777777" w:rsidR="00C01DB3" w:rsidRDefault="00C01DB3">
      <w:pPr>
        <w:rPr>
          <w:rFonts w:ascii="Times New Roman" w:eastAsiaTheme="minorEastAsia" w:hAnsi="Times New Roman" w:cs="Times New Roman"/>
          <w:b/>
          <w:bCs/>
          <w:i/>
          <w:iCs/>
          <w:sz w:val="24"/>
          <w:szCs w:val="24"/>
          <w:lang w:eastAsia="ja-JP"/>
        </w:rPr>
      </w:pPr>
      <w:r>
        <w:rPr>
          <w:rFonts w:ascii="Times New Roman" w:eastAsiaTheme="minorEastAsia" w:hAnsi="Times New Roman" w:cs="Times New Roman"/>
          <w:b/>
          <w:bCs/>
          <w:i/>
          <w:iCs/>
          <w:sz w:val="24"/>
          <w:szCs w:val="24"/>
          <w:lang w:eastAsia="ja-JP"/>
        </w:rPr>
        <w:br w:type="page"/>
      </w:r>
    </w:p>
    <w:p w14:paraId="7BCB8BE1" w14:textId="7199A52B" w:rsidR="00EF2CD6" w:rsidRPr="00EF2CD6" w:rsidRDefault="00EF2CD6" w:rsidP="00EF2CD6">
      <w:pPr>
        <w:widowControl w:val="0"/>
        <w:autoSpaceDE w:val="0"/>
        <w:autoSpaceDN w:val="0"/>
        <w:adjustRightInd w:val="0"/>
        <w:spacing w:before="239" w:after="60"/>
        <w:rPr>
          <w:rFonts w:ascii="Times New Roman" w:eastAsiaTheme="minorEastAsia" w:hAnsi="Times New Roman" w:cs="Times New Roman"/>
          <w:b/>
          <w:bCs/>
          <w:i/>
          <w:iCs/>
          <w:sz w:val="24"/>
          <w:szCs w:val="24"/>
          <w:lang w:eastAsia="ja-JP"/>
        </w:rPr>
      </w:pPr>
      <w:r w:rsidRPr="00EF2CD6">
        <w:rPr>
          <w:rFonts w:ascii="Times New Roman" w:eastAsiaTheme="minorEastAsia" w:hAnsi="Times New Roman" w:cs="Times New Roman"/>
          <w:b/>
          <w:bCs/>
          <w:i/>
          <w:iCs/>
          <w:sz w:val="24"/>
          <w:szCs w:val="24"/>
          <w:lang w:eastAsia="ja-JP"/>
        </w:rPr>
        <w:lastRenderedPageBreak/>
        <w:t>Output</w:t>
      </w:r>
    </w:p>
    <w:p w14:paraId="42C407F8" w14:textId="34AADA69" w:rsidR="00C01DB3" w:rsidRDefault="00C01DB3" w:rsidP="006033BC">
      <w:pPr>
        <w:widowControl w:val="0"/>
        <w:tabs>
          <w:tab w:val="left" w:pos="180"/>
          <w:tab w:val="left" w:pos="810"/>
          <w:tab w:val="left" w:pos="900"/>
        </w:tabs>
        <w:autoSpaceDE w:val="0"/>
        <w:autoSpaceDN w:val="0"/>
        <w:adjustRightInd w:val="0"/>
        <w:spacing w:before="100" w:beforeAutospacing="1" w:after="0" w:line="240" w:lineRule="auto"/>
        <w:ind w:left="18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 xml:space="preserve">The output is almost the same with my expectation, I checked all the conditions to make sure that there will be no error will be terminated during execution. Just one thing that I was not able to handle is the data removal concept. It took me a whole day implementing the methods but I ended up with nothing, because it requires to remove the record in the text file at the same time the record is removed in the execution. I read and watched some algorithms on the websites, understand it as well, but the best result I got is a </w:t>
      </w:r>
      <w:proofErr w:type="spellStart"/>
      <w:r>
        <w:rPr>
          <w:rFonts w:ascii="Times New Roman" w:eastAsiaTheme="minorEastAsia" w:hAnsi="Times New Roman" w:cs="Times New Roman"/>
          <w:sz w:val="24"/>
          <w:szCs w:val="24"/>
          <w:lang w:eastAsia="ja-JP"/>
        </w:rPr>
        <w:t>tempFile</w:t>
      </w:r>
      <w:proofErr w:type="spellEnd"/>
      <w:r>
        <w:rPr>
          <w:rFonts w:ascii="Times New Roman" w:eastAsiaTheme="minorEastAsia" w:hAnsi="Times New Roman" w:cs="Times New Roman"/>
          <w:sz w:val="24"/>
          <w:szCs w:val="24"/>
          <w:lang w:eastAsia="ja-JP"/>
        </w:rPr>
        <w:t xml:space="preserve"> with all the data from the playlist file. I will revise the </w:t>
      </w:r>
      <w:proofErr w:type="spellStart"/>
      <w:r>
        <w:rPr>
          <w:rFonts w:ascii="Times New Roman" w:eastAsiaTheme="minorEastAsia" w:hAnsi="Times New Roman" w:cs="Times New Roman"/>
          <w:sz w:val="24"/>
          <w:szCs w:val="24"/>
          <w:lang w:eastAsia="ja-JP"/>
        </w:rPr>
        <w:t>BufferedRea</w:t>
      </w:r>
      <w:bookmarkStart w:id="0" w:name="_GoBack"/>
      <w:bookmarkEnd w:id="0"/>
      <w:r>
        <w:rPr>
          <w:rFonts w:ascii="Times New Roman" w:eastAsiaTheme="minorEastAsia" w:hAnsi="Times New Roman" w:cs="Times New Roman"/>
          <w:sz w:val="24"/>
          <w:szCs w:val="24"/>
          <w:lang w:eastAsia="ja-JP"/>
        </w:rPr>
        <w:t>der</w:t>
      </w:r>
      <w:proofErr w:type="spellEnd"/>
      <w:r>
        <w:rPr>
          <w:rFonts w:ascii="Times New Roman" w:eastAsiaTheme="minorEastAsia" w:hAnsi="Times New Roman" w:cs="Times New Roman"/>
          <w:sz w:val="24"/>
          <w:szCs w:val="24"/>
          <w:lang w:eastAsia="ja-JP"/>
        </w:rPr>
        <w:t xml:space="preserve">, </w:t>
      </w:r>
      <w:proofErr w:type="spellStart"/>
      <w:r>
        <w:rPr>
          <w:rFonts w:ascii="Times New Roman" w:eastAsiaTheme="minorEastAsia" w:hAnsi="Times New Roman" w:cs="Times New Roman"/>
          <w:sz w:val="24"/>
          <w:szCs w:val="24"/>
          <w:lang w:eastAsia="ja-JP"/>
        </w:rPr>
        <w:t>PrintWriter</w:t>
      </w:r>
      <w:proofErr w:type="spellEnd"/>
      <w:r>
        <w:rPr>
          <w:rFonts w:ascii="Times New Roman" w:eastAsiaTheme="minorEastAsia" w:hAnsi="Times New Roman" w:cs="Times New Roman"/>
          <w:sz w:val="24"/>
          <w:szCs w:val="24"/>
          <w:lang w:eastAsia="ja-JP"/>
        </w:rPr>
        <w:t>, etc. concepts in the future to handle it, but currently, the output I will attach below is what I can reach so far.</w:t>
      </w:r>
    </w:p>
    <w:p w14:paraId="1989C776" w14:textId="43D91C26" w:rsidR="00C01DB3" w:rsidRDefault="00C01DB3" w:rsidP="006033BC">
      <w:pPr>
        <w:widowControl w:val="0"/>
        <w:tabs>
          <w:tab w:val="left" w:pos="180"/>
          <w:tab w:val="left" w:pos="810"/>
          <w:tab w:val="left" w:pos="900"/>
        </w:tabs>
        <w:autoSpaceDE w:val="0"/>
        <w:autoSpaceDN w:val="0"/>
        <w:adjustRightInd w:val="0"/>
        <w:spacing w:before="100" w:beforeAutospacing="1" w:after="0" w:line="240" w:lineRule="auto"/>
        <w:ind w:left="18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For the output, I created a Song.txt file storing 28 different random songs I chose from my Spotify playlists</w:t>
      </w:r>
      <w:r w:rsidR="00233AC1">
        <w:rPr>
          <w:rFonts w:ascii="Times New Roman" w:eastAsiaTheme="minorEastAsia" w:hAnsi="Times New Roman" w:cs="Times New Roman"/>
          <w:sz w:val="24"/>
          <w:szCs w:val="24"/>
          <w:lang w:eastAsia="ja-JP"/>
        </w:rPr>
        <w:t xml:space="preserve"> as a default playlist for my project, 2 user’s playlists I initially created from testing</w:t>
      </w:r>
      <w:r w:rsidR="0061184E">
        <w:rPr>
          <w:rFonts w:ascii="Times New Roman" w:eastAsiaTheme="minorEastAsia" w:hAnsi="Times New Roman" w:cs="Times New Roman"/>
          <w:sz w:val="24"/>
          <w:szCs w:val="24"/>
          <w:lang w:eastAsia="ja-JP"/>
        </w:rPr>
        <w:t>.</w:t>
      </w:r>
    </w:p>
    <w:p w14:paraId="1E7387C5" w14:textId="2889BC9F" w:rsidR="00CD1D23" w:rsidRDefault="006D532B" w:rsidP="006033BC">
      <w:pPr>
        <w:widowControl w:val="0"/>
        <w:tabs>
          <w:tab w:val="left" w:pos="180"/>
          <w:tab w:val="left" w:pos="810"/>
          <w:tab w:val="left" w:pos="900"/>
        </w:tabs>
        <w:autoSpaceDE w:val="0"/>
        <w:autoSpaceDN w:val="0"/>
        <w:adjustRightInd w:val="0"/>
        <w:spacing w:before="100" w:beforeAutospacing="1" w:after="0" w:line="240" w:lineRule="auto"/>
        <w:ind w:left="18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My expected output overall will be no error, the 2</w:t>
      </w:r>
      <w:r w:rsidRPr="006D532B">
        <w:rPr>
          <w:rFonts w:ascii="Times New Roman" w:eastAsiaTheme="minorEastAsia" w:hAnsi="Times New Roman" w:cs="Times New Roman"/>
          <w:sz w:val="24"/>
          <w:szCs w:val="24"/>
          <w:vertAlign w:val="superscript"/>
          <w:lang w:eastAsia="ja-JP"/>
        </w:rPr>
        <w:t>nd</w:t>
      </w:r>
      <w:r>
        <w:rPr>
          <w:rFonts w:ascii="Times New Roman" w:eastAsiaTheme="minorEastAsia" w:hAnsi="Times New Roman" w:cs="Times New Roman"/>
          <w:sz w:val="24"/>
          <w:szCs w:val="24"/>
          <w:lang w:eastAsia="ja-JP"/>
        </w:rPr>
        <w:t xml:space="preserve"> menu option will change the Song.txt file data, 5</w:t>
      </w:r>
      <w:r w:rsidRPr="006D532B">
        <w:rPr>
          <w:rFonts w:ascii="Times New Roman" w:eastAsiaTheme="minorEastAsia" w:hAnsi="Times New Roman" w:cs="Times New Roman"/>
          <w:sz w:val="24"/>
          <w:szCs w:val="24"/>
          <w:vertAlign w:val="superscript"/>
          <w:lang w:eastAsia="ja-JP"/>
        </w:rPr>
        <w:t>th</w:t>
      </w:r>
      <w:r>
        <w:rPr>
          <w:rFonts w:ascii="Times New Roman" w:eastAsiaTheme="minorEastAsia" w:hAnsi="Times New Roman" w:cs="Times New Roman"/>
          <w:sz w:val="24"/>
          <w:szCs w:val="24"/>
          <w:lang w:eastAsia="ja-JP"/>
        </w:rPr>
        <w:t xml:space="preserve"> menu option will create another .txt file if it was not existed, otherwise nothing happen, 6</w:t>
      </w:r>
      <w:r w:rsidRPr="006D532B">
        <w:rPr>
          <w:rFonts w:ascii="Times New Roman" w:eastAsiaTheme="minorEastAsia" w:hAnsi="Times New Roman" w:cs="Times New Roman"/>
          <w:sz w:val="24"/>
          <w:szCs w:val="24"/>
          <w:vertAlign w:val="superscript"/>
          <w:lang w:eastAsia="ja-JP"/>
        </w:rPr>
        <w:t>th</w:t>
      </w:r>
      <w:r>
        <w:rPr>
          <w:rFonts w:ascii="Times New Roman" w:eastAsiaTheme="minorEastAsia" w:hAnsi="Times New Roman" w:cs="Times New Roman"/>
          <w:sz w:val="24"/>
          <w:szCs w:val="24"/>
          <w:lang w:eastAsia="ja-JP"/>
        </w:rPr>
        <w:t xml:space="preserve"> menu option will move user to a submenu.</w:t>
      </w:r>
    </w:p>
    <w:p w14:paraId="65E5E4AA" w14:textId="060CC0CF" w:rsidR="006D532B" w:rsidRDefault="006D532B" w:rsidP="006033BC">
      <w:pPr>
        <w:widowControl w:val="0"/>
        <w:tabs>
          <w:tab w:val="left" w:pos="180"/>
          <w:tab w:val="left" w:pos="810"/>
          <w:tab w:val="left" w:pos="900"/>
        </w:tabs>
        <w:autoSpaceDE w:val="0"/>
        <w:autoSpaceDN w:val="0"/>
        <w:adjustRightInd w:val="0"/>
        <w:spacing w:before="100" w:beforeAutospacing="1" w:after="0" w:line="240" w:lineRule="auto"/>
        <w:ind w:left="18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For the submenu, there will be no error as well, 1</w:t>
      </w:r>
      <w:r w:rsidRPr="006D532B">
        <w:rPr>
          <w:rFonts w:ascii="Times New Roman" w:eastAsiaTheme="minorEastAsia" w:hAnsi="Times New Roman" w:cs="Times New Roman"/>
          <w:sz w:val="24"/>
          <w:szCs w:val="24"/>
          <w:vertAlign w:val="superscript"/>
          <w:lang w:eastAsia="ja-JP"/>
        </w:rPr>
        <w:t>st</w:t>
      </w:r>
      <w:r>
        <w:rPr>
          <w:rFonts w:ascii="Times New Roman" w:eastAsiaTheme="minorEastAsia" w:hAnsi="Times New Roman" w:cs="Times New Roman"/>
          <w:sz w:val="24"/>
          <w:szCs w:val="24"/>
          <w:lang w:eastAsia="ja-JP"/>
        </w:rPr>
        <w:t xml:space="preserve"> menu option will modify a .txt file data, 3</w:t>
      </w:r>
      <w:r w:rsidRPr="006D532B">
        <w:rPr>
          <w:rFonts w:ascii="Times New Roman" w:eastAsiaTheme="minorEastAsia" w:hAnsi="Times New Roman" w:cs="Times New Roman"/>
          <w:sz w:val="24"/>
          <w:szCs w:val="24"/>
          <w:vertAlign w:val="superscript"/>
          <w:lang w:eastAsia="ja-JP"/>
        </w:rPr>
        <w:t>rd</w:t>
      </w:r>
      <w:r>
        <w:rPr>
          <w:rFonts w:ascii="Times New Roman" w:eastAsiaTheme="minorEastAsia" w:hAnsi="Times New Roman" w:cs="Times New Roman"/>
          <w:sz w:val="24"/>
          <w:szCs w:val="24"/>
          <w:lang w:eastAsia="ja-JP"/>
        </w:rPr>
        <w:t xml:space="preserve"> option will delete a .txt file if it exists, otherwise nothing happen</w:t>
      </w:r>
      <w:r w:rsidR="0061184E">
        <w:rPr>
          <w:rFonts w:ascii="Times New Roman" w:eastAsiaTheme="minorEastAsia" w:hAnsi="Times New Roman" w:cs="Times New Roman"/>
          <w:sz w:val="24"/>
          <w:szCs w:val="24"/>
          <w:lang w:eastAsia="ja-JP"/>
        </w:rPr>
        <w:t>s</w:t>
      </w:r>
      <w:r>
        <w:rPr>
          <w:rFonts w:ascii="Times New Roman" w:eastAsiaTheme="minorEastAsia" w:hAnsi="Times New Roman" w:cs="Times New Roman"/>
          <w:sz w:val="24"/>
          <w:szCs w:val="24"/>
          <w:lang w:eastAsia="ja-JP"/>
        </w:rPr>
        <w:t>.</w:t>
      </w:r>
    </w:p>
    <w:p w14:paraId="0565BC46" w14:textId="028509A5" w:rsidR="00675DAB" w:rsidRDefault="0061184E" w:rsidP="006033BC">
      <w:pPr>
        <w:widowControl w:val="0"/>
        <w:tabs>
          <w:tab w:val="left" w:pos="180"/>
          <w:tab w:val="left" w:pos="810"/>
          <w:tab w:val="left" w:pos="900"/>
        </w:tabs>
        <w:autoSpaceDE w:val="0"/>
        <w:autoSpaceDN w:val="0"/>
        <w:adjustRightInd w:val="0"/>
        <w:spacing w:before="100" w:beforeAutospacing="1" w:after="0" w:line="240" w:lineRule="auto"/>
        <w:ind w:left="18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r>
      <w:r w:rsidR="00642F0C">
        <w:rPr>
          <w:rFonts w:ascii="Times New Roman" w:eastAsiaTheme="minorEastAsia" w:hAnsi="Times New Roman" w:cs="Times New Roman"/>
          <w:sz w:val="24"/>
          <w:szCs w:val="24"/>
          <w:lang w:eastAsia="ja-JP"/>
        </w:rPr>
        <w:t>The below is one sample run, however, to see how the text files are modified, refer to my description here while execution to see it.</w:t>
      </w:r>
    </w:p>
    <w:p w14:paraId="44CFAA7A" w14:textId="77777777" w:rsidR="00675DAB" w:rsidRDefault="00675DAB" w:rsidP="00C01DB3">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16559DDF" w14:textId="77777777" w:rsidR="006033BC" w:rsidRDefault="006033BC">
      <w:pPr>
        <w:rPr>
          <w:rFonts w:ascii="Times New Roman" w:eastAsiaTheme="minorEastAsia" w:hAnsi="Times New Roman" w:cs="Times New Roman"/>
          <w:b/>
          <w:bCs/>
          <w:sz w:val="24"/>
          <w:szCs w:val="24"/>
          <w:lang w:eastAsia="ja-JP"/>
        </w:rPr>
      </w:pPr>
      <w:r>
        <w:rPr>
          <w:rFonts w:ascii="Times New Roman" w:eastAsiaTheme="minorEastAsia" w:hAnsi="Times New Roman" w:cs="Times New Roman"/>
          <w:b/>
          <w:bCs/>
          <w:sz w:val="24"/>
          <w:szCs w:val="24"/>
          <w:lang w:eastAsia="ja-JP"/>
        </w:rPr>
        <w:br w:type="page"/>
      </w:r>
    </w:p>
    <w:p w14:paraId="70E04373" w14:textId="7A3675E4" w:rsidR="00675DAB" w:rsidRPr="00675DAB" w:rsidRDefault="00675DAB" w:rsidP="00C01DB3">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b/>
          <w:bCs/>
          <w:sz w:val="24"/>
          <w:szCs w:val="24"/>
          <w:lang w:eastAsia="ja-JP"/>
        </w:rPr>
      </w:pPr>
      <w:r w:rsidRPr="00675DAB">
        <w:rPr>
          <w:rFonts w:ascii="Times New Roman" w:eastAsiaTheme="minorEastAsia" w:hAnsi="Times New Roman" w:cs="Times New Roman"/>
          <w:b/>
          <w:bCs/>
          <w:sz w:val="24"/>
          <w:szCs w:val="24"/>
          <w:lang w:eastAsia="ja-JP"/>
        </w:rPr>
        <w:lastRenderedPageBreak/>
        <w:t>Sample Run:</w:t>
      </w:r>
    </w:p>
    <w:p w14:paraId="3789D9C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t>=========================</w:t>
      </w:r>
    </w:p>
    <w:p w14:paraId="3E75483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t>Welcome to Music Playlist</w:t>
      </w:r>
    </w:p>
    <w:p w14:paraId="34604F6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r>
      <w:r w:rsidRPr="00675DAB">
        <w:rPr>
          <w:rFonts w:ascii="Times New Roman" w:eastAsiaTheme="minorEastAsia" w:hAnsi="Times New Roman" w:cs="Times New Roman"/>
          <w:sz w:val="24"/>
          <w:szCs w:val="24"/>
          <w:lang w:eastAsia="ja-JP"/>
        </w:rPr>
        <w:tab/>
        <w:t>=========================</w:t>
      </w:r>
    </w:p>
    <w:p w14:paraId="6DD3120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5568BC0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2E01B4F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1287C3C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7D6E08D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0156541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67E48F2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4654D01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3EBFF08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1</w:t>
      </w:r>
    </w:p>
    <w:p w14:paraId="647A38C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w:t>
      </w:r>
    </w:p>
    <w:p w14:paraId="3FE1728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Just Give Me a Reason (feat. Nate </w:t>
      </w:r>
      <w:proofErr w:type="spellStart"/>
      <w:r w:rsidRPr="00675DAB">
        <w:rPr>
          <w:rFonts w:ascii="Times New Roman" w:eastAsiaTheme="minorEastAsia" w:hAnsi="Times New Roman" w:cs="Times New Roman"/>
          <w:sz w:val="24"/>
          <w:szCs w:val="24"/>
          <w:lang w:eastAsia="ja-JP"/>
        </w:rPr>
        <w:t>Ruess</w:t>
      </w:r>
      <w:proofErr w:type="spellEnd"/>
      <w:r w:rsidRPr="00675DAB">
        <w:rPr>
          <w:rFonts w:ascii="Times New Roman" w:eastAsiaTheme="minorEastAsia" w:hAnsi="Times New Roman" w:cs="Times New Roman"/>
          <w:sz w:val="24"/>
          <w:szCs w:val="24"/>
          <w:lang w:eastAsia="ja-JP"/>
        </w:rPr>
        <w:t>) | The Truth About Love 4:02</w:t>
      </w:r>
    </w:p>
    <w:p w14:paraId="46F27F8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Pink, Nate </w:t>
      </w:r>
      <w:proofErr w:type="spellStart"/>
      <w:r w:rsidRPr="00675DAB">
        <w:rPr>
          <w:rFonts w:ascii="Times New Roman" w:eastAsiaTheme="minorEastAsia" w:hAnsi="Times New Roman" w:cs="Times New Roman"/>
          <w:sz w:val="24"/>
          <w:szCs w:val="24"/>
          <w:lang w:eastAsia="ja-JP"/>
        </w:rPr>
        <w:t>Ruess</w:t>
      </w:r>
      <w:proofErr w:type="spellEnd"/>
    </w:p>
    <w:p w14:paraId="60132E8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5AEC5AF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w:t>
      </w:r>
    </w:p>
    <w:p w14:paraId="386992F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Royals | Pure Heroine 3:10</w:t>
      </w:r>
    </w:p>
    <w:p w14:paraId="4538B9A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Lorde</w:t>
      </w:r>
    </w:p>
    <w:p w14:paraId="2C37B31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FDDFDE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3.</w:t>
      </w:r>
    </w:p>
    <w:p w14:paraId="32634A0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Whistle | Wild Ones 3:44</w:t>
      </w:r>
    </w:p>
    <w:p w14:paraId="261B118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Flo </w:t>
      </w:r>
      <w:proofErr w:type="spellStart"/>
      <w:r w:rsidRPr="00675DAB">
        <w:rPr>
          <w:rFonts w:ascii="Times New Roman" w:eastAsiaTheme="minorEastAsia" w:hAnsi="Times New Roman" w:cs="Times New Roman"/>
          <w:sz w:val="24"/>
          <w:szCs w:val="24"/>
          <w:lang w:eastAsia="ja-JP"/>
        </w:rPr>
        <w:t>Rida</w:t>
      </w:r>
      <w:proofErr w:type="spellEnd"/>
    </w:p>
    <w:p w14:paraId="777D64D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091F69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4.</w:t>
      </w:r>
    </w:p>
    <w:p w14:paraId="1AAE46D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 Fighter (feat. Ryan Tedder) | The Papercut Chronicles II 3:48</w:t>
      </w:r>
    </w:p>
    <w:p w14:paraId="2AE0783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Gym Class Heroes</w:t>
      </w:r>
    </w:p>
    <w:p w14:paraId="007125E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FC8112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5.</w:t>
      </w:r>
    </w:p>
    <w:p w14:paraId="0946867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Little Talks | My Head Is An Animal 4:26</w:t>
      </w:r>
    </w:p>
    <w:p w14:paraId="71A085C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Of Monsters and Men</w:t>
      </w:r>
    </w:p>
    <w:p w14:paraId="363870D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E4D554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6.</w:t>
      </w:r>
    </w:p>
    <w:p w14:paraId="67CE2E1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BBIBBI | BBIBBI 3:14</w:t>
      </w:r>
    </w:p>
    <w:p w14:paraId="6BCBB86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IU</w:t>
      </w:r>
    </w:p>
    <w:p w14:paraId="016ECF5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1314266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7.</w:t>
      </w:r>
    </w:p>
    <w:p w14:paraId="0711037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Memories | Memories 3:31</w:t>
      </w:r>
    </w:p>
    <w:p w14:paraId="32BE183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Maroon 5</w:t>
      </w:r>
    </w:p>
    <w:p w14:paraId="41B32E5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120483B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8.</w:t>
      </w:r>
    </w:p>
    <w:p w14:paraId="523E2B7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Any Song | Any song 3:47</w:t>
      </w:r>
    </w:p>
    <w:p w14:paraId="36167D9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ZICO</w:t>
      </w:r>
    </w:p>
    <w:p w14:paraId="17DC483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8CB61A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9.</w:t>
      </w:r>
    </w:p>
    <w:p w14:paraId="2D6F728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lastRenderedPageBreak/>
        <w:t>Rude | Don't Kill the Magic 3:44</w:t>
      </w:r>
    </w:p>
    <w:p w14:paraId="2788A97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MAGIC!</w:t>
      </w:r>
    </w:p>
    <w:p w14:paraId="40DAE61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8B9FDB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10.</w:t>
      </w:r>
    </w:p>
    <w:p w14:paraId="0247048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Blame (feat. John Newman) | Motion 3:32</w:t>
      </w:r>
    </w:p>
    <w:p w14:paraId="7985D84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Calvin Harris, John Newman</w:t>
      </w:r>
    </w:p>
    <w:p w14:paraId="1EC80EB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BE86B7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11.</w:t>
      </w:r>
    </w:p>
    <w:p w14:paraId="1E70E71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Somebody That I Used to Know | Making Mirrors 4:04</w:t>
      </w:r>
    </w:p>
    <w:p w14:paraId="6C5F26A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Gotye, Kimbra</w:t>
      </w:r>
    </w:p>
    <w:p w14:paraId="195B2D8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59EDC7D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12.</w:t>
      </w:r>
    </w:p>
    <w:p w14:paraId="1218675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Take on Me | Hunting High and Low 3:45</w:t>
      </w:r>
    </w:p>
    <w:p w14:paraId="4D420F9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a-ha</w:t>
      </w:r>
    </w:p>
    <w:p w14:paraId="7A5DAFA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729A88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13.</w:t>
      </w:r>
    </w:p>
    <w:p w14:paraId="14327EA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How You Like That | THE ALBUM 3:00</w:t>
      </w:r>
    </w:p>
    <w:p w14:paraId="7030ECF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BLACKPINK</w:t>
      </w:r>
    </w:p>
    <w:p w14:paraId="20005B1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8B419D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14.</w:t>
      </w:r>
    </w:p>
    <w:p w14:paraId="404F15D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Payphone | Overexposed 3:51</w:t>
      </w:r>
    </w:p>
    <w:p w14:paraId="35055AF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Maroon 5</w:t>
      </w:r>
    </w:p>
    <w:p w14:paraId="2980176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320F1B3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15.</w:t>
      </w:r>
    </w:p>
    <w:p w14:paraId="0894FC4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How can I love the heartbreak, you're the one I love | SAILING </w:t>
      </w:r>
      <w:proofErr w:type="gramStart"/>
      <w:r w:rsidRPr="00675DAB">
        <w:rPr>
          <w:rFonts w:ascii="Times New Roman" w:eastAsiaTheme="minorEastAsia" w:hAnsi="Times New Roman" w:cs="Times New Roman"/>
          <w:sz w:val="24"/>
          <w:szCs w:val="24"/>
          <w:lang w:eastAsia="ja-JP"/>
        </w:rPr>
        <w:t>4:50</w:t>
      </w:r>
      <w:proofErr w:type="gramEnd"/>
    </w:p>
    <w:p w14:paraId="569F191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AKMU</w:t>
      </w:r>
    </w:p>
    <w:p w14:paraId="309182E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5956EC8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16.</w:t>
      </w:r>
    </w:p>
    <w:p w14:paraId="76BD858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I Knew You Were Trouble. | Red 3:39</w:t>
      </w:r>
    </w:p>
    <w:p w14:paraId="5FB8A7F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Taylor Swift</w:t>
      </w:r>
    </w:p>
    <w:p w14:paraId="4A10AEC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D0E18C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17.</w:t>
      </w:r>
    </w:p>
    <w:p w14:paraId="20D885B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Rolling in the Deep | 21 3:48</w:t>
      </w:r>
    </w:p>
    <w:p w14:paraId="2D8FBDF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7E7679F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231505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18.</w:t>
      </w:r>
    </w:p>
    <w:p w14:paraId="58E41D8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Set Fire to the Rain | 21 4:01</w:t>
      </w:r>
    </w:p>
    <w:p w14:paraId="424EA56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5E2C51E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5501EC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19.</w:t>
      </w:r>
    </w:p>
    <w:p w14:paraId="4DB9BA2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Someone Like You | 21 4:45</w:t>
      </w:r>
    </w:p>
    <w:p w14:paraId="6926EEF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15AA453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02CF28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20.</w:t>
      </w:r>
    </w:p>
    <w:p w14:paraId="1761898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Blinding Lights | After Hours 3:20</w:t>
      </w:r>
    </w:p>
    <w:p w14:paraId="13E4C68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The </w:t>
      </w:r>
      <w:proofErr w:type="spellStart"/>
      <w:r w:rsidRPr="00675DAB">
        <w:rPr>
          <w:rFonts w:ascii="Times New Roman" w:eastAsiaTheme="minorEastAsia" w:hAnsi="Times New Roman" w:cs="Times New Roman"/>
          <w:sz w:val="24"/>
          <w:szCs w:val="24"/>
          <w:lang w:eastAsia="ja-JP"/>
        </w:rPr>
        <w:t>Weeknd</w:t>
      </w:r>
      <w:proofErr w:type="spellEnd"/>
    </w:p>
    <w:p w14:paraId="4AA0C00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13F45D2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21.</w:t>
      </w:r>
    </w:p>
    <w:p w14:paraId="20A5B3D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Who's Got You Singing Again | Who's Got You Singing Again 4:24</w:t>
      </w:r>
    </w:p>
    <w:p w14:paraId="0FF1652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PREP</w:t>
      </w:r>
    </w:p>
    <w:p w14:paraId="3AC22A1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5D477B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22.</w:t>
      </w:r>
    </w:p>
    <w:p w14:paraId="0300668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Psycho | 'The </w:t>
      </w:r>
      <w:proofErr w:type="spellStart"/>
      <w:r w:rsidRPr="00675DAB">
        <w:rPr>
          <w:rFonts w:ascii="Times New Roman" w:eastAsiaTheme="minorEastAsia" w:hAnsi="Times New Roman" w:cs="Times New Roman"/>
          <w:sz w:val="24"/>
          <w:szCs w:val="24"/>
          <w:lang w:eastAsia="ja-JP"/>
        </w:rPr>
        <w:t>ReVe</w:t>
      </w:r>
      <w:proofErr w:type="spellEnd"/>
      <w:r w:rsidRPr="00675DAB">
        <w:rPr>
          <w:rFonts w:ascii="Times New Roman" w:eastAsiaTheme="minorEastAsia" w:hAnsi="Times New Roman" w:cs="Times New Roman"/>
          <w:sz w:val="24"/>
          <w:szCs w:val="24"/>
          <w:lang w:eastAsia="ja-JP"/>
        </w:rPr>
        <w:t xml:space="preserve"> Festival' Finale 3:30</w:t>
      </w:r>
    </w:p>
    <w:p w14:paraId="416AA08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Red Velvet</w:t>
      </w:r>
    </w:p>
    <w:p w14:paraId="329D90E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1CC8BF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23.</w:t>
      </w:r>
    </w:p>
    <w:p w14:paraId="7F22565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Lovesick Girls | THE ALBUM 3:12</w:t>
      </w:r>
    </w:p>
    <w:p w14:paraId="6357897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BLACKPINK</w:t>
      </w:r>
    </w:p>
    <w:p w14:paraId="3040B0A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3CC5F97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24.</w:t>
      </w:r>
    </w:p>
    <w:p w14:paraId="1201362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roofErr w:type="spellStart"/>
      <w:r w:rsidRPr="00675DAB">
        <w:rPr>
          <w:rFonts w:ascii="Times New Roman" w:eastAsiaTheme="minorEastAsia" w:hAnsi="Times New Roman" w:cs="Times New Roman"/>
          <w:sz w:val="24"/>
          <w:szCs w:val="24"/>
          <w:lang w:eastAsia="ja-JP"/>
        </w:rPr>
        <w:t>Gashinadul</w:t>
      </w:r>
      <w:proofErr w:type="spellEnd"/>
      <w:r w:rsidRPr="00675DAB">
        <w:rPr>
          <w:rFonts w:ascii="Times New Roman" w:eastAsiaTheme="minorEastAsia" w:hAnsi="Times New Roman" w:cs="Times New Roman"/>
          <w:sz w:val="24"/>
          <w:szCs w:val="24"/>
          <w:lang w:eastAsia="ja-JP"/>
        </w:rPr>
        <w:t xml:space="preserve"> | The </w:t>
      </w:r>
      <w:proofErr w:type="spellStart"/>
      <w:r w:rsidRPr="00675DAB">
        <w:rPr>
          <w:rFonts w:ascii="Times New Roman" w:eastAsiaTheme="minorEastAsia" w:hAnsi="Times New Roman" w:cs="Times New Roman"/>
          <w:sz w:val="24"/>
          <w:szCs w:val="24"/>
          <w:lang w:eastAsia="ja-JP"/>
        </w:rPr>
        <w:t>Barberettes</w:t>
      </w:r>
      <w:proofErr w:type="spellEnd"/>
      <w:r w:rsidRPr="00675DAB">
        <w:rPr>
          <w:rFonts w:ascii="Times New Roman" w:eastAsiaTheme="minorEastAsia" w:hAnsi="Times New Roman" w:cs="Times New Roman"/>
          <w:sz w:val="24"/>
          <w:szCs w:val="24"/>
          <w:lang w:eastAsia="ja-JP"/>
        </w:rPr>
        <w:t xml:space="preserve"> Volume. 1 4:26</w:t>
      </w:r>
    </w:p>
    <w:p w14:paraId="53877F2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The </w:t>
      </w:r>
      <w:proofErr w:type="spellStart"/>
      <w:r w:rsidRPr="00675DAB">
        <w:rPr>
          <w:rFonts w:ascii="Times New Roman" w:eastAsiaTheme="minorEastAsia" w:hAnsi="Times New Roman" w:cs="Times New Roman"/>
          <w:sz w:val="24"/>
          <w:szCs w:val="24"/>
          <w:lang w:eastAsia="ja-JP"/>
        </w:rPr>
        <w:t>Barberettes</w:t>
      </w:r>
      <w:proofErr w:type="spellEnd"/>
    </w:p>
    <w:p w14:paraId="10253D0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FA405A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25.</w:t>
      </w:r>
    </w:p>
    <w:p w14:paraId="527A6B2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LOVE IS OVER | 24C 3:37</w:t>
      </w:r>
    </w:p>
    <w:p w14:paraId="3D6E998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roofErr w:type="spellStart"/>
      <w:r w:rsidRPr="00675DAB">
        <w:rPr>
          <w:rFonts w:ascii="Times New Roman" w:eastAsiaTheme="minorEastAsia" w:hAnsi="Times New Roman" w:cs="Times New Roman"/>
          <w:sz w:val="24"/>
          <w:szCs w:val="24"/>
          <w:lang w:eastAsia="ja-JP"/>
        </w:rPr>
        <w:t>LeeHi</w:t>
      </w:r>
      <w:proofErr w:type="spellEnd"/>
    </w:p>
    <w:p w14:paraId="5703C2E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658037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26.</w:t>
      </w:r>
    </w:p>
    <w:p w14:paraId="398A8C6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REALLY </w:t>
      </w:r>
      <w:proofErr w:type="spellStart"/>
      <w:r w:rsidRPr="00675DAB">
        <w:rPr>
          <w:rFonts w:ascii="Times New Roman" w:eastAsiaTheme="minorEastAsia" w:hAnsi="Times New Roman" w:cs="Times New Roman"/>
          <w:sz w:val="24"/>
          <w:szCs w:val="24"/>
          <w:lang w:eastAsia="ja-JP"/>
        </w:rPr>
        <w:t>REALLY</w:t>
      </w:r>
      <w:proofErr w:type="spellEnd"/>
      <w:r w:rsidRPr="00675DAB">
        <w:rPr>
          <w:rFonts w:ascii="Times New Roman" w:eastAsiaTheme="minorEastAsia" w:hAnsi="Times New Roman" w:cs="Times New Roman"/>
          <w:sz w:val="24"/>
          <w:szCs w:val="24"/>
          <w:lang w:eastAsia="ja-JP"/>
        </w:rPr>
        <w:t xml:space="preserve"> | FATE NUMBER FOR 3:23</w:t>
      </w:r>
    </w:p>
    <w:p w14:paraId="13393BE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WINNER</w:t>
      </w:r>
    </w:p>
    <w:p w14:paraId="15BB3F9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B8372A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27.</w:t>
      </w:r>
    </w:p>
    <w:p w14:paraId="0CD3232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Giving up | Forever Turned Around 3:10</w:t>
      </w:r>
    </w:p>
    <w:p w14:paraId="1AF7590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Whitney</w:t>
      </w:r>
    </w:p>
    <w:p w14:paraId="1E1ED8D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071FA5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28.</w:t>
      </w:r>
    </w:p>
    <w:p w14:paraId="4F9D989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Ophelia | Cleopatra 2:40</w:t>
      </w:r>
    </w:p>
    <w:p w14:paraId="6BF3F9E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 Lumineers</w:t>
      </w:r>
    </w:p>
    <w:p w14:paraId="09C5ED7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93438C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337269B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474E089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17AB64E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254B2E5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503E78F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07B31A5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7D05113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4672D7A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2</w:t>
      </w:r>
    </w:p>
    <w:p w14:paraId="3EC9008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your new song to the playlist in the format "Song name - Publisher/Singer - Album - Duration": Random String</w:t>
      </w:r>
    </w:p>
    <w:p w14:paraId="4027395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Please try again</w:t>
      </w:r>
    </w:p>
    <w:p w14:paraId="3BCF1B0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Enter your new song to the playlist in the format "Song name - Publisher/Singer - Album - </w:t>
      </w:r>
      <w:r w:rsidRPr="00675DAB">
        <w:rPr>
          <w:rFonts w:ascii="Times New Roman" w:eastAsiaTheme="minorEastAsia" w:hAnsi="Times New Roman" w:cs="Times New Roman"/>
          <w:sz w:val="24"/>
          <w:szCs w:val="24"/>
          <w:lang w:eastAsia="ja-JP"/>
        </w:rPr>
        <w:lastRenderedPageBreak/>
        <w:t>Duration": Black Swan - BTS - BE - 219</w:t>
      </w:r>
    </w:p>
    <w:p w14:paraId="134C379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Please enter the correct duration format!!</w:t>
      </w:r>
    </w:p>
    <w:p w14:paraId="6DFCFB6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your new song to the playlist in the format "Song name - Publisher/Singer - Album - Duration": Black Swan - BTS - BE - 3:18</w:t>
      </w:r>
    </w:p>
    <w:p w14:paraId="1D45D26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current playlist</w:t>
      </w:r>
    </w:p>
    <w:p w14:paraId="1AA5523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w:t>
      </w:r>
    </w:p>
    <w:p w14:paraId="53500CE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Just Give Me a Reason (feat. Nate </w:t>
      </w:r>
      <w:proofErr w:type="spellStart"/>
      <w:r w:rsidRPr="00675DAB">
        <w:rPr>
          <w:rFonts w:ascii="Times New Roman" w:eastAsiaTheme="minorEastAsia" w:hAnsi="Times New Roman" w:cs="Times New Roman"/>
          <w:sz w:val="24"/>
          <w:szCs w:val="24"/>
          <w:lang w:eastAsia="ja-JP"/>
        </w:rPr>
        <w:t>Ruess</w:t>
      </w:r>
      <w:proofErr w:type="spellEnd"/>
      <w:r w:rsidRPr="00675DAB">
        <w:rPr>
          <w:rFonts w:ascii="Times New Roman" w:eastAsiaTheme="minorEastAsia" w:hAnsi="Times New Roman" w:cs="Times New Roman"/>
          <w:sz w:val="24"/>
          <w:szCs w:val="24"/>
          <w:lang w:eastAsia="ja-JP"/>
        </w:rPr>
        <w:t>) | The Truth About Love 4:02</w:t>
      </w:r>
    </w:p>
    <w:p w14:paraId="410BDC9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Pink, Nate </w:t>
      </w:r>
      <w:proofErr w:type="spellStart"/>
      <w:r w:rsidRPr="00675DAB">
        <w:rPr>
          <w:rFonts w:ascii="Times New Roman" w:eastAsiaTheme="minorEastAsia" w:hAnsi="Times New Roman" w:cs="Times New Roman"/>
          <w:sz w:val="24"/>
          <w:szCs w:val="24"/>
          <w:lang w:eastAsia="ja-JP"/>
        </w:rPr>
        <w:t>Ruess</w:t>
      </w:r>
      <w:proofErr w:type="spellEnd"/>
    </w:p>
    <w:p w14:paraId="7F1ABBE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3FA6D94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w:t>
      </w:r>
    </w:p>
    <w:p w14:paraId="7EEAE66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Royals | Pure Heroine 3:10</w:t>
      </w:r>
    </w:p>
    <w:p w14:paraId="1495637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Lorde</w:t>
      </w:r>
    </w:p>
    <w:p w14:paraId="4216B89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CB4F85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3.</w:t>
      </w:r>
    </w:p>
    <w:p w14:paraId="45A8CA6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Whistle | Wild Ones 3:44</w:t>
      </w:r>
    </w:p>
    <w:p w14:paraId="776970F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Flo </w:t>
      </w:r>
      <w:proofErr w:type="spellStart"/>
      <w:r w:rsidRPr="00675DAB">
        <w:rPr>
          <w:rFonts w:ascii="Times New Roman" w:eastAsiaTheme="minorEastAsia" w:hAnsi="Times New Roman" w:cs="Times New Roman"/>
          <w:sz w:val="24"/>
          <w:szCs w:val="24"/>
          <w:lang w:eastAsia="ja-JP"/>
        </w:rPr>
        <w:t>Rida</w:t>
      </w:r>
      <w:proofErr w:type="spellEnd"/>
    </w:p>
    <w:p w14:paraId="231F794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97BEEC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4.</w:t>
      </w:r>
    </w:p>
    <w:p w14:paraId="7283662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 Fighter (feat. Ryan Tedder) | The Papercut Chronicles II 3:48</w:t>
      </w:r>
    </w:p>
    <w:p w14:paraId="35F2288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Gym Class Heroes</w:t>
      </w:r>
    </w:p>
    <w:p w14:paraId="2608A3F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3487496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5.</w:t>
      </w:r>
    </w:p>
    <w:p w14:paraId="45177B8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Little Talks | My Head Is An Animal 4:26</w:t>
      </w:r>
    </w:p>
    <w:p w14:paraId="30EB1A6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Of Monsters and Men</w:t>
      </w:r>
    </w:p>
    <w:p w14:paraId="4661916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813F30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6.</w:t>
      </w:r>
    </w:p>
    <w:p w14:paraId="205F793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BBIBBI | BBIBBI 3:14</w:t>
      </w:r>
    </w:p>
    <w:p w14:paraId="09B9D76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IU</w:t>
      </w:r>
    </w:p>
    <w:p w14:paraId="3989222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5CF0BBB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7.</w:t>
      </w:r>
    </w:p>
    <w:p w14:paraId="1A5E2B2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Memories | Memories 3:31</w:t>
      </w:r>
    </w:p>
    <w:p w14:paraId="29A96E0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Maroon 5</w:t>
      </w:r>
    </w:p>
    <w:p w14:paraId="63EFB32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DB7BA9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8.</w:t>
      </w:r>
    </w:p>
    <w:p w14:paraId="0C7F6A7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Any Song | Any song 3:47</w:t>
      </w:r>
    </w:p>
    <w:p w14:paraId="0F23FEB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ZICO</w:t>
      </w:r>
    </w:p>
    <w:p w14:paraId="72EFA81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F11677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9.</w:t>
      </w:r>
    </w:p>
    <w:p w14:paraId="09BBB8C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Rude | Don't Kill the Magic 3:44</w:t>
      </w:r>
    </w:p>
    <w:p w14:paraId="01AC246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MAGIC!</w:t>
      </w:r>
    </w:p>
    <w:p w14:paraId="43FC434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3FAEC54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10.</w:t>
      </w:r>
    </w:p>
    <w:p w14:paraId="2ED4142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Blame (feat. John Newman) | Motion 3:32</w:t>
      </w:r>
    </w:p>
    <w:p w14:paraId="19152B2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Calvin Harris, John Newman</w:t>
      </w:r>
    </w:p>
    <w:p w14:paraId="5C263A7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19E786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11.</w:t>
      </w:r>
    </w:p>
    <w:p w14:paraId="777E84B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lastRenderedPageBreak/>
        <w:t>Somebody That I Used to Know | Making Mirrors 4:04</w:t>
      </w:r>
    </w:p>
    <w:p w14:paraId="4BB7987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Gotye, Kimbra</w:t>
      </w:r>
    </w:p>
    <w:p w14:paraId="5D60B11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177CC5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12.</w:t>
      </w:r>
    </w:p>
    <w:p w14:paraId="4BE672B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Take on Me | Hunting High and Low 3:45</w:t>
      </w:r>
    </w:p>
    <w:p w14:paraId="62CC3CF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a-ha</w:t>
      </w:r>
    </w:p>
    <w:p w14:paraId="504B78B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A62EC0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13.</w:t>
      </w:r>
    </w:p>
    <w:p w14:paraId="4005C9C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How You Like That | THE ALBUM 3:00</w:t>
      </w:r>
    </w:p>
    <w:p w14:paraId="391B575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BLACKPINK</w:t>
      </w:r>
    </w:p>
    <w:p w14:paraId="68F1D82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0FF2C1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14.</w:t>
      </w:r>
    </w:p>
    <w:p w14:paraId="784A22F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Payphone | Overexposed 3:51</w:t>
      </w:r>
    </w:p>
    <w:p w14:paraId="4F2D91E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Maroon 5</w:t>
      </w:r>
    </w:p>
    <w:p w14:paraId="2242980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FCFAB0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15.</w:t>
      </w:r>
    </w:p>
    <w:p w14:paraId="0CE0D48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How can I love the heartbreak, you're the one I love | SAILING </w:t>
      </w:r>
      <w:proofErr w:type="gramStart"/>
      <w:r w:rsidRPr="00675DAB">
        <w:rPr>
          <w:rFonts w:ascii="Times New Roman" w:eastAsiaTheme="minorEastAsia" w:hAnsi="Times New Roman" w:cs="Times New Roman"/>
          <w:sz w:val="24"/>
          <w:szCs w:val="24"/>
          <w:lang w:eastAsia="ja-JP"/>
        </w:rPr>
        <w:t>4:50</w:t>
      </w:r>
      <w:proofErr w:type="gramEnd"/>
    </w:p>
    <w:p w14:paraId="284626A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AKMU</w:t>
      </w:r>
    </w:p>
    <w:p w14:paraId="26464FF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2770C3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16.</w:t>
      </w:r>
    </w:p>
    <w:p w14:paraId="5C1BED5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I Knew You Were Trouble. | Red 3:39</w:t>
      </w:r>
    </w:p>
    <w:p w14:paraId="366C591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Taylor Swift</w:t>
      </w:r>
    </w:p>
    <w:p w14:paraId="75A30D0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B3732B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17.</w:t>
      </w:r>
    </w:p>
    <w:p w14:paraId="5FA23FD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Rolling in the Deep | 21 3:48</w:t>
      </w:r>
    </w:p>
    <w:p w14:paraId="6E79253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38960C6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F664EF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18.</w:t>
      </w:r>
    </w:p>
    <w:p w14:paraId="42EF3BA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Set Fire to the Rain | 21 4:01</w:t>
      </w:r>
    </w:p>
    <w:p w14:paraId="6ECF85C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2A4CDC0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1A2726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19.</w:t>
      </w:r>
    </w:p>
    <w:p w14:paraId="300CB70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Someone Like You | 21 4:45</w:t>
      </w:r>
    </w:p>
    <w:p w14:paraId="72D69C4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2E3618A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C5B7AE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20.</w:t>
      </w:r>
    </w:p>
    <w:p w14:paraId="0C85F1E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Blinding Lights | After Hours 3:20</w:t>
      </w:r>
    </w:p>
    <w:p w14:paraId="099D7DE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The </w:t>
      </w:r>
      <w:proofErr w:type="spellStart"/>
      <w:r w:rsidRPr="00675DAB">
        <w:rPr>
          <w:rFonts w:ascii="Times New Roman" w:eastAsiaTheme="minorEastAsia" w:hAnsi="Times New Roman" w:cs="Times New Roman"/>
          <w:sz w:val="24"/>
          <w:szCs w:val="24"/>
          <w:lang w:eastAsia="ja-JP"/>
        </w:rPr>
        <w:t>Weeknd</w:t>
      </w:r>
      <w:proofErr w:type="spellEnd"/>
    </w:p>
    <w:p w14:paraId="79F340E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40EF80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21.</w:t>
      </w:r>
    </w:p>
    <w:p w14:paraId="4D4CF67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Who's Got You Singing Again | Who's Got You Singing Again 4:24</w:t>
      </w:r>
    </w:p>
    <w:p w14:paraId="1C98CEC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PREP</w:t>
      </w:r>
    </w:p>
    <w:p w14:paraId="2D40CEE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A4E595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22.</w:t>
      </w:r>
    </w:p>
    <w:p w14:paraId="1AC7691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Psycho | 'The </w:t>
      </w:r>
      <w:proofErr w:type="spellStart"/>
      <w:r w:rsidRPr="00675DAB">
        <w:rPr>
          <w:rFonts w:ascii="Times New Roman" w:eastAsiaTheme="minorEastAsia" w:hAnsi="Times New Roman" w:cs="Times New Roman"/>
          <w:sz w:val="24"/>
          <w:szCs w:val="24"/>
          <w:lang w:eastAsia="ja-JP"/>
        </w:rPr>
        <w:t>ReVe</w:t>
      </w:r>
      <w:proofErr w:type="spellEnd"/>
      <w:r w:rsidRPr="00675DAB">
        <w:rPr>
          <w:rFonts w:ascii="Times New Roman" w:eastAsiaTheme="minorEastAsia" w:hAnsi="Times New Roman" w:cs="Times New Roman"/>
          <w:sz w:val="24"/>
          <w:szCs w:val="24"/>
          <w:lang w:eastAsia="ja-JP"/>
        </w:rPr>
        <w:t xml:space="preserve"> Festival' Finale 3:30</w:t>
      </w:r>
    </w:p>
    <w:p w14:paraId="6F17F13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Red Velvet</w:t>
      </w:r>
    </w:p>
    <w:p w14:paraId="048EDFD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82D3E5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23.</w:t>
      </w:r>
    </w:p>
    <w:p w14:paraId="7ABDCBF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Lovesick Girls | THE ALBUM 3:12</w:t>
      </w:r>
    </w:p>
    <w:p w14:paraId="5E47022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BLACKPINK</w:t>
      </w:r>
    </w:p>
    <w:p w14:paraId="652B2F6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4C7091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24.</w:t>
      </w:r>
    </w:p>
    <w:p w14:paraId="22B5974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roofErr w:type="spellStart"/>
      <w:r w:rsidRPr="00675DAB">
        <w:rPr>
          <w:rFonts w:ascii="Times New Roman" w:eastAsiaTheme="minorEastAsia" w:hAnsi="Times New Roman" w:cs="Times New Roman"/>
          <w:sz w:val="24"/>
          <w:szCs w:val="24"/>
          <w:lang w:eastAsia="ja-JP"/>
        </w:rPr>
        <w:t>Gashinadul</w:t>
      </w:r>
      <w:proofErr w:type="spellEnd"/>
      <w:r w:rsidRPr="00675DAB">
        <w:rPr>
          <w:rFonts w:ascii="Times New Roman" w:eastAsiaTheme="minorEastAsia" w:hAnsi="Times New Roman" w:cs="Times New Roman"/>
          <w:sz w:val="24"/>
          <w:szCs w:val="24"/>
          <w:lang w:eastAsia="ja-JP"/>
        </w:rPr>
        <w:t xml:space="preserve"> | The </w:t>
      </w:r>
      <w:proofErr w:type="spellStart"/>
      <w:r w:rsidRPr="00675DAB">
        <w:rPr>
          <w:rFonts w:ascii="Times New Roman" w:eastAsiaTheme="minorEastAsia" w:hAnsi="Times New Roman" w:cs="Times New Roman"/>
          <w:sz w:val="24"/>
          <w:szCs w:val="24"/>
          <w:lang w:eastAsia="ja-JP"/>
        </w:rPr>
        <w:t>Barberettes</w:t>
      </w:r>
      <w:proofErr w:type="spellEnd"/>
      <w:r w:rsidRPr="00675DAB">
        <w:rPr>
          <w:rFonts w:ascii="Times New Roman" w:eastAsiaTheme="minorEastAsia" w:hAnsi="Times New Roman" w:cs="Times New Roman"/>
          <w:sz w:val="24"/>
          <w:szCs w:val="24"/>
          <w:lang w:eastAsia="ja-JP"/>
        </w:rPr>
        <w:t xml:space="preserve"> Volume. 1 4:26</w:t>
      </w:r>
    </w:p>
    <w:p w14:paraId="2B79F87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The </w:t>
      </w:r>
      <w:proofErr w:type="spellStart"/>
      <w:r w:rsidRPr="00675DAB">
        <w:rPr>
          <w:rFonts w:ascii="Times New Roman" w:eastAsiaTheme="minorEastAsia" w:hAnsi="Times New Roman" w:cs="Times New Roman"/>
          <w:sz w:val="24"/>
          <w:szCs w:val="24"/>
          <w:lang w:eastAsia="ja-JP"/>
        </w:rPr>
        <w:t>Barberettes</w:t>
      </w:r>
      <w:proofErr w:type="spellEnd"/>
    </w:p>
    <w:p w14:paraId="013D5CA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2A1906D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25.</w:t>
      </w:r>
    </w:p>
    <w:p w14:paraId="1D28C74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LOVE IS OVER | 24C 3:37</w:t>
      </w:r>
    </w:p>
    <w:p w14:paraId="40715A8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roofErr w:type="spellStart"/>
      <w:r w:rsidRPr="00675DAB">
        <w:rPr>
          <w:rFonts w:ascii="Times New Roman" w:eastAsiaTheme="minorEastAsia" w:hAnsi="Times New Roman" w:cs="Times New Roman"/>
          <w:sz w:val="24"/>
          <w:szCs w:val="24"/>
          <w:lang w:eastAsia="ja-JP"/>
        </w:rPr>
        <w:t>LeeHi</w:t>
      </w:r>
      <w:proofErr w:type="spellEnd"/>
    </w:p>
    <w:p w14:paraId="57AAAE9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9F7D7C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26.</w:t>
      </w:r>
    </w:p>
    <w:p w14:paraId="441DC4B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REALLY </w:t>
      </w:r>
      <w:proofErr w:type="spellStart"/>
      <w:r w:rsidRPr="00675DAB">
        <w:rPr>
          <w:rFonts w:ascii="Times New Roman" w:eastAsiaTheme="minorEastAsia" w:hAnsi="Times New Roman" w:cs="Times New Roman"/>
          <w:sz w:val="24"/>
          <w:szCs w:val="24"/>
          <w:lang w:eastAsia="ja-JP"/>
        </w:rPr>
        <w:t>REALLY</w:t>
      </w:r>
      <w:proofErr w:type="spellEnd"/>
      <w:r w:rsidRPr="00675DAB">
        <w:rPr>
          <w:rFonts w:ascii="Times New Roman" w:eastAsiaTheme="minorEastAsia" w:hAnsi="Times New Roman" w:cs="Times New Roman"/>
          <w:sz w:val="24"/>
          <w:szCs w:val="24"/>
          <w:lang w:eastAsia="ja-JP"/>
        </w:rPr>
        <w:t xml:space="preserve"> | FATE NUMBER FOR 3:23</w:t>
      </w:r>
    </w:p>
    <w:p w14:paraId="4511392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WINNER</w:t>
      </w:r>
    </w:p>
    <w:p w14:paraId="40CAC41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3DD0A8C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27.</w:t>
      </w:r>
    </w:p>
    <w:p w14:paraId="08E7A3A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Giving up | Forever Turned Around 3:10</w:t>
      </w:r>
    </w:p>
    <w:p w14:paraId="397DEA7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Whitney</w:t>
      </w:r>
    </w:p>
    <w:p w14:paraId="2E9915A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1DF63A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28.</w:t>
      </w:r>
    </w:p>
    <w:p w14:paraId="31FEF74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Ophelia | Cleopatra 2:40</w:t>
      </w:r>
    </w:p>
    <w:p w14:paraId="1D61311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 Lumineers</w:t>
      </w:r>
    </w:p>
    <w:p w14:paraId="34A41D9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170FD71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29.</w:t>
      </w:r>
    </w:p>
    <w:p w14:paraId="55BC424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Black Swan | BE 3:18</w:t>
      </w:r>
    </w:p>
    <w:p w14:paraId="3247C0B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BTS</w:t>
      </w:r>
    </w:p>
    <w:p w14:paraId="05B7F56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7D4F607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6934977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21A368C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14F85FA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1779978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2EB7E3E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5FAFBD8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7407F53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7056DF6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3</w:t>
      </w:r>
    </w:p>
    <w:p w14:paraId="4FC6251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 want to open which playlist: 123</w:t>
      </w:r>
    </w:p>
    <w:p w14:paraId="7F8A1B7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 playlist doesn't exist</w:t>
      </w:r>
    </w:p>
    <w:p w14:paraId="704C162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31FA5D9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6CE51CB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2C8C189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159806A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0443746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2AD48CE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lastRenderedPageBreak/>
        <w:t>6. Modify your playlist</w:t>
      </w:r>
    </w:p>
    <w:p w14:paraId="372F11D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23CCA30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3</w:t>
      </w:r>
    </w:p>
    <w:p w14:paraId="7C97EEC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You want to open which playlist: </w:t>
      </w:r>
      <w:proofErr w:type="spellStart"/>
      <w:r w:rsidRPr="00675DAB">
        <w:rPr>
          <w:rFonts w:ascii="Times New Roman" w:eastAsiaTheme="minorEastAsia" w:hAnsi="Times New Roman" w:cs="Times New Roman"/>
          <w:sz w:val="24"/>
          <w:szCs w:val="24"/>
          <w:lang w:eastAsia="ja-JP"/>
        </w:rPr>
        <w:t>Kpop</w:t>
      </w:r>
      <w:proofErr w:type="spellEnd"/>
    </w:p>
    <w:p w14:paraId="6BB140C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track's number to add song to queue: 2</w:t>
      </w:r>
    </w:p>
    <w:p w14:paraId="0A10154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current Queue</w:t>
      </w:r>
    </w:p>
    <w:p w14:paraId="260DE53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7E1E67C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w:t>
      </w:r>
    </w:p>
    <w:p w14:paraId="6F81565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Psycho | 'The </w:t>
      </w:r>
      <w:proofErr w:type="spellStart"/>
      <w:r w:rsidRPr="00675DAB">
        <w:rPr>
          <w:rFonts w:ascii="Times New Roman" w:eastAsiaTheme="minorEastAsia" w:hAnsi="Times New Roman" w:cs="Times New Roman"/>
          <w:sz w:val="24"/>
          <w:szCs w:val="24"/>
          <w:lang w:eastAsia="ja-JP"/>
        </w:rPr>
        <w:t>ReVe</w:t>
      </w:r>
      <w:proofErr w:type="spellEnd"/>
      <w:r w:rsidRPr="00675DAB">
        <w:rPr>
          <w:rFonts w:ascii="Times New Roman" w:eastAsiaTheme="minorEastAsia" w:hAnsi="Times New Roman" w:cs="Times New Roman"/>
          <w:sz w:val="24"/>
          <w:szCs w:val="24"/>
          <w:lang w:eastAsia="ja-JP"/>
        </w:rPr>
        <w:t xml:space="preserve"> Festival' Finale 3:30</w:t>
      </w:r>
    </w:p>
    <w:p w14:paraId="4FD99E2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Red Velvet</w:t>
      </w:r>
    </w:p>
    <w:p w14:paraId="6A95C6B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EF628D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1488797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52A8DC7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331F96D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5DEA20A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79F468A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305EFC4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46FFDE3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60FCE24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4</w:t>
      </w:r>
    </w:p>
    <w:p w14:paraId="6082D3F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There's currently no playing song</w:t>
      </w:r>
    </w:p>
    <w:p w14:paraId="160B118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41AB937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6E4479D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54032FD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194FBD0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2314630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6028E6E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1C2FFFF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787AA55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3</w:t>
      </w:r>
    </w:p>
    <w:p w14:paraId="14256D1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 want to open which playlist: Song</w:t>
      </w:r>
    </w:p>
    <w:p w14:paraId="7AD7FD6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track's number to add song to queue: 22</w:t>
      </w:r>
    </w:p>
    <w:p w14:paraId="4B221D2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current Queue</w:t>
      </w:r>
    </w:p>
    <w:p w14:paraId="76C56A5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0E8E3BA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w:t>
      </w:r>
    </w:p>
    <w:p w14:paraId="0193C67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Psycho | 'The </w:t>
      </w:r>
      <w:proofErr w:type="spellStart"/>
      <w:r w:rsidRPr="00675DAB">
        <w:rPr>
          <w:rFonts w:ascii="Times New Roman" w:eastAsiaTheme="minorEastAsia" w:hAnsi="Times New Roman" w:cs="Times New Roman"/>
          <w:sz w:val="24"/>
          <w:szCs w:val="24"/>
          <w:lang w:eastAsia="ja-JP"/>
        </w:rPr>
        <w:t>ReVe</w:t>
      </w:r>
      <w:proofErr w:type="spellEnd"/>
      <w:r w:rsidRPr="00675DAB">
        <w:rPr>
          <w:rFonts w:ascii="Times New Roman" w:eastAsiaTheme="minorEastAsia" w:hAnsi="Times New Roman" w:cs="Times New Roman"/>
          <w:sz w:val="24"/>
          <w:szCs w:val="24"/>
          <w:lang w:eastAsia="ja-JP"/>
        </w:rPr>
        <w:t xml:space="preserve"> Festival' Finale 3:30</w:t>
      </w:r>
    </w:p>
    <w:p w14:paraId="1D32B28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Red Velvet</w:t>
      </w:r>
    </w:p>
    <w:p w14:paraId="3CF7CE5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9B2E6A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2F46B7E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470A1E1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6A30436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589675F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1F399E9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0085D05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28973A8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4CAD367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lastRenderedPageBreak/>
        <w:t>Your choice: 3</w:t>
      </w:r>
    </w:p>
    <w:p w14:paraId="2C0F6E6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 want to open which playlist: Song</w:t>
      </w:r>
    </w:p>
    <w:p w14:paraId="670A33B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track's number to add song to queue: 17</w:t>
      </w:r>
    </w:p>
    <w:p w14:paraId="0D6DC67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current Queue</w:t>
      </w:r>
    </w:p>
    <w:p w14:paraId="4763DA2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5CB443C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w:t>
      </w:r>
    </w:p>
    <w:p w14:paraId="0A9A46E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Psycho | 'The </w:t>
      </w:r>
      <w:proofErr w:type="spellStart"/>
      <w:r w:rsidRPr="00675DAB">
        <w:rPr>
          <w:rFonts w:ascii="Times New Roman" w:eastAsiaTheme="minorEastAsia" w:hAnsi="Times New Roman" w:cs="Times New Roman"/>
          <w:sz w:val="24"/>
          <w:szCs w:val="24"/>
          <w:lang w:eastAsia="ja-JP"/>
        </w:rPr>
        <w:t>ReVe</w:t>
      </w:r>
      <w:proofErr w:type="spellEnd"/>
      <w:r w:rsidRPr="00675DAB">
        <w:rPr>
          <w:rFonts w:ascii="Times New Roman" w:eastAsiaTheme="minorEastAsia" w:hAnsi="Times New Roman" w:cs="Times New Roman"/>
          <w:sz w:val="24"/>
          <w:szCs w:val="24"/>
          <w:lang w:eastAsia="ja-JP"/>
        </w:rPr>
        <w:t xml:space="preserve"> Festival' Finale 3:30</w:t>
      </w:r>
    </w:p>
    <w:p w14:paraId="5B9EB23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Red Velvet</w:t>
      </w:r>
    </w:p>
    <w:p w14:paraId="72276E1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DB8976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2.</w:t>
      </w:r>
    </w:p>
    <w:p w14:paraId="5D95BCF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Rolling in the Deep | 21 3:48</w:t>
      </w:r>
    </w:p>
    <w:p w14:paraId="547F022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27829BB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589D680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29AC50C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52A478C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0ABB306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4A3BE64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76FD56D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6FF8EF9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3C0C2EF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3A72EC6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4</w:t>
      </w:r>
    </w:p>
    <w:p w14:paraId="65E5405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current Queue</w:t>
      </w:r>
    </w:p>
    <w:p w14:paraId="26E1C6D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3E95BDE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w:t>
      </w:r>
    </w:p>
    <w:p w14:paraId="11A44A8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Rolling in the Deep | 21 3:48</w:t>
      </w:r>
    </w:p>
    <w:p w14:paraId="66CBC23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Adele</w:t>
      </w:r>
    </w:p>
    <w:p w14:paraId="31E648B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6A7F752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36BF5F7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66BE5EC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3047C10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4BC417B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3CCF4F0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7816ACA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18EB8ED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1FD2A84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5</w:t>
      </w:r>
    </w:p>
    <w:p w14:paraId="6F8EF9D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the name of your new playlist: US-UK</w:t>
      </w:r>
    </w:p>
    <w:p w14:paraId="5B13C0F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 can't create duplicate playlist!!!</w:t>
      </w:r>
    </w:p>
    <w:p w14:paraId="1FDD9F9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143F322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5772D52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6B68501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1BD4BC0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4B3D106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00AB5FC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4985B0F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lastRenderedPageBreak/>
        <w:t>6. Modify your playlist</w:t>
      </w:r>
    </w:p>
    <w:p w14:paraId="28E256D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0E29242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5</w:t>
      </w:r>
    </w:p>
    <w:p w14:paraId="5B5CEE0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the name of your new playlist: 123</w:t>
      </w:r>
    </w:p>
    <w:p w14:paraId="1724075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You created the 123 </w:t>
      </w:r>
      <w:proofErr w:type="gramStart"/>
      <w:r w:rsidRPr="00675DAB">
        <w:rPr>
          <w:rFonts w:ascii="Times New Roman" w:eastAsiaTheme="minorEastAsia" w:hAnsi="Times New Roman" w:cs="Times New Roman"/>
          <w:sz w:val="24"/>
          <w:szCs w:val="24"/>
          <w:lang w:eastAsia="ja-JP"/>
        </w:rPr>
        <w:t>playlist</w:t>
      </w:r>
      <w:proofErr w:type="gramEnd"/>
    </w:p>
    <w:p w14:paraId="5C3A600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4683F5E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4F7E036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30544CE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2D16D0E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5F59BE8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10EE53B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220EB98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29F010F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79C6970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6</w:t>
      </w:r>
    </w:p>
    <w:p w14:paraId="529E0C6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144F22F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Playlist modifying</w:t>
      </w:r>
    </w:p>
    <w:p w14:paraId="3AFE0DA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3F5E1C3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Add song to playlist</w:t>
      </w:r>
    </w:p>
    <w:p w14:paraId="186DBA2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View the playlist upon your choice</w:t>
      </w:r>
    </w:p>
    <w:p w14:paraId="448A74C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Delete a playlist</w:t>
      </w:r>
    </w:p>
    <w:p w14:paraId="0EADF81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Go back to the main menu</w:t>
      </w:r>
    </w:p>
    <w:p w14:paraId="43144ED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1</w:t>
      </w:r>
    </w:p>
    <w:p w14:paraId="7D228EC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Go to playlist: 123</w:t>
      </w:r>
    </w:p>
    <w:p w14:paraId="31CCA3B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track's number to add song from default playlist to your playlist: 26</w:t>
      </w:r>
    </w:p>
    <w:p w14:paraId="12B07BB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 xml:space="preserve">The song "REALLY </w:t>
      </w:r>
      <w:proofErr w:type="spellStart"/>
      <w:r w:rsidRPr="00675DAB">
        <w:rPr>
          <w:rFonts w:ascii="Times New Roman" w:eastAsiaTheme="minorEastAsia" w:hAnsi="Times New Roman" w:cs="Times New Roman"/>
          <w:sz w:val="24"/>
          <w:szCs w:val="24"/>
          <w:lang w:eastAsia="ja-JP"/>
        </w:rPr>
        <w:t>REALLY</w:t>
      </w:r>
      <w:proofErr w:type="spellEnd"/>
      <w:r w:rsidRPr="00675DAB">
        <w:rPr>
          <w:rFonts w:ascii="Times New Roman" w:eastAsiaTheme="minorEastAsia" w:hAnsi="Times New Roman" w:cs="Times New Roman"/>
          <w:sz w:val="24"/>
          <w:szCs w:val="24"/>
          <w:lang w:eastAsia="ja-JP"/>
        </w:rPr>
        <w:t xml:space="preserve">" is added to 123 </w:t>
      </w:r>
      <w:proofErr w:type="gramStart"/>
      <w:r w:rsidRPr="00675DAB">
        <w:rPr>
          <w:rFonts w:ascii="Times New Roman" w:eastAsiaTheme="minorEastAsia" w:hAnsi="Times New Roman" w:cs="Times New Roman"/>
          <w:sz w:val="24"/>
          <w:szCs w:val="24"/>
          <w:lang w:eastAsia="ja-JP"/>
        </w:rPr>
        <w:t>playlist</w:t>
      </w:r>
      <w:proofErr w:type="gramEnd"/>
    </w:p>
    <w:p w14:paraId="1787011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3141682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3545A51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4BDB460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361AA99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37E8523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66A7758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4153A80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41632B4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147F345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6</w:t>
      </w:r>
    </w:p>
    <w:p w14:paraId="6F08556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2DC25D0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Playlist modifying</w:t>
      </w:r>
    </w:p>
    <w:p w14:paraId="1477264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3A03C0F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Add song to playlist</w:t>
      </w:r>
    </w:p>
    <w:p w14:paraId="3D0DA6E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View the playlist upon your choice</w:t>
      </w:r>
    </w:p>
    <w:p w14:paraId="4FC8E57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Delete a playlist</w:t>
      </w:r>
    </w:p>
    <w:p w14:paraId="69175E7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Go back to the main menu</w:t>
      </w:r>
    </w:p>
    <w:p w14:paraId="408F03F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2</w:t>
      </w:r>
    </w:p>
    <w:p w14:paraId="49972E2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 playlist you want to view: 123</w:t>
      </w:r>
    </w:p>
    <w:p w14:paraId="47D2AD2A"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Track 1.</w:t>
      </w:r>
    </w:p>
    <w:p w14:paraId="784A0F0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lastRenderedPageBreak/>
        <w:t xml:space="preserve">REALLY </w:t>
      </w:r>
      <w:proofErr w:type="spellStart"/>
      <w:r w:rsidRPr="00675DAB">
        <w:rPr>
          <w:rFonts w:ascii="Times New Roman" w:eastAsiaTheme="minorEastAsia" w:hAnsi="Times New Roman" w:cs="Times New Roman"/>
          <w:sz w:val="24"/>
          <w:szCs w:val="24"/>
          <w:lang w:eastAsia="ja-JP"/>
        </w:rPr>
        <w:t>REALLY</w:t>
      </w:r>
      <w:proofErr w:type="spellEnd"/>
      <w:r w:rsidRPr="00675DAB">
        <w:rPr>
          <w:rFonts w:ascii="Times New Roman" w:eastAsiaTheme="minorEastAsia" w:hAnsi="Times New Roman" w:cs="Times New Roman"/>
          <w:sz w:val="24"/>
          <w:szCs w:val="24"/>
          <w:lang w:eastAsia="ja-JP"/>
        </w:rPr>
        <w:t xml:space="preserve"> | FATE NUMBER FOR 3:23</w:t>
      </w:r>
    </w:p>
    <w:p w14:paraId="4C2F798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WINNER</w:t>
      </w:r>
    </w:p>
    <w:p w14:paraId="5455FEC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p>
    <w:p w14:paraId="021C87E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1B96F18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08BB9F0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20CFE29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6234DD6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211D84E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047FF09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3B3D17C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583B96FE" w14:textId="6DCBD240" w:rsidR="0061184E"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6</w:t>
      </w:r>
    </w:p>
    <w:p w14:paraId="5056F5F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33272C3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Playlist modifying</w:t>
      </w:r>
    </w:p>
    <w:p w14:paraId="00D752B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5F8D9E3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Add song to playlist</w:t>
      </w:r>
    </w:p>
    <w:p w14:paraId="56FC368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View the playlist upon your choice</w:t>
      </w:r>
    </w:p>
    <w:p w14:paraId="24C45FA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Delete a playlist</w:t>
      </w:r>
    </w:p>
    <w:p w14:paraId="1C95C97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Go back to the main menu</w:t>
      </w:r>
    </w:p>
    <w:p w14:paraId="395E4DC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3</w:t>
      </w:r>
    </w:p>
    <w:p w14:paraId="71DB38BD"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the playlist you want to delete (Note that the default playlist is indelible): Song</w:t>
      </w:r>
    </w:p>
    <w:p w14:paraId="021C9C4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 can't delete the default playlist!!!</w:t>
      </w:r>
    </w:p>
    <w:p w14:paraId="1EA32B2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the playlist you want to delete (Note that the default playlist is indelible): Random</w:t>
      </w:r>
    </w:p>
    <w:p w14:paraId="74BC34B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There's no Random playlist</w:t>
      </w:r>
    </w:p>
    <w:p w14:paraId="733F396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Enter the playlist you want to delete (Note that the default playlist is indelible): 123</w:t>
      </w:r>
    </w:p>
    <w:p w14:paraId="5B892377"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Playlist 123 has been successfully deleted</w:t>
      </w:r>
    </w:p>
    <w:p w14:paraId="3722755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3FFCF7D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66BC5CB3"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633D335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Add song from playlist to queue</w:t>
      </w:r>
    </w:p>
    <w:p w14:paraId="3DE680A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4EE2FC95"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7500BF8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38BFE732"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35154481"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6</w:t>
      </w:r>
    </w:p>
    <w:p w14:paraId="0BF1CC7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563D2B7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Playlist modifying</w:t>
      </w:r>
    </w:p>
    <w:p w14:paraId="03B996A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w:t>
      </w:r>
    </w:p>
    <w:p w14:paraId="01D63CE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Add song to playlist</w:t>
      </w:r>
    </w:p>
    <w:p w14:paraId="12EAF31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View the playlist upon your choice</w:t>
      </w:r>
    </w:p>
    <w:p w14:paraId="5A7B666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3. Delete a playlist</w:t>
      </w:r>
    </w:p>
    <w:p w14:paraId="4B1594F4"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Go back to the main menu</w:t>
      </w:r>
    </w:p>
    <w:p w14:paraId="16002C4F"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4</w:t>
      </w:r>
    </w:p>
    <w:p w14:paraId="1FB09A1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======================Main Menu======================</w:t>
      </w:r>
    </w:p>
    <w:p w14:paraId="5514DB9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1. View all current songs in the default playlist</w:t>
      </w:r>
    </w:p>
    <w:p w14:paraId="1C3A2620"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2. Add song to the default playlist</w:t>
      </w:r>
    </w:p>
    <w:p w14:paraId="7DD55869"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lastRenderedPageBreak/>
        <w:t>3. Add song from playlist to queue</w:t>
      </w:r>
    </w:p>
    <w:p w14:paraId="7CADBC96"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4. Remove current playing song in your queue</w:t>
      </w:r>
    </w:p>
    <w:p w14:paraId="3028BDD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5. Create new playlist</w:t>
      </w:r>
    </w:p>
    <w:p w14:paraId="26083BAC"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6. Modify your playlist</w:t>
      </w:r>
    </w:p>
    <w:p w14:paraId="24E60968"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7. Exit</w:t>
      </w:r>
    </w:p>
    <w:p w14:paraId="28039F0B"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Your choice: 7</w:t>
      </w:r>
    </w:p>
    <w:p w14:paraId="2DF92EAE" w14:textId="77777777" w:rsidR="00675DAB" w:rsidRP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Thanks for using my music playlist</w:t>
      </w:r>
    </w:p>
    <w:p w14:paraId="3F4DE07B" w14:textId="4B80A034" w:rsidR="00675DAB" w:rsidRDefault="00675DAB" w:rsidP="00675DAB">
      <w:pPr>
        <w:widowControl w:val="0"/>
        <w:tabs>
          <w:tab w:val="left" w:pos="180"/>
          <w:tab w:val="left" w:pos="810"/>
          <w:tab w:val="left" w:pos="900"/>
        </w:tabs>
        <w:autoSpaceDE w:val="0"/>
        <w:autoSpaceDN w:val="0"/>
        <w:adjustRightInd w:val="0"/>
        <w:spacing w:after="0" w:line="240" w:lineRule="auto"/>
        <w:ind w:left="180"/>
        <w:rPr>
          <w:rFonts w:ascii="Times New Roman" w:eastAsiaTheme="minorEastAsia" w:hAnsi="Times New Roman" w:cs="Times New Roman"/>
          <w:sz w:val="24"/>
          <w:szCs w:val="24"/>
          <w:lang w:eastAsia="ja-JP"/>
        </w:rPr>
      </w:pPr>
      <w:r w:rsidRPr="00675DAB">
        <w:rPr>
          <w:rFonts w:ascii="Times New Roman" w:eastAsiaTheme="minorEastAsia" w:hAnsi="Times New Roman" w:cs="Times New Roman"/>
          <w:sz w:val="24"/>
          <w:szCs w:val="24"/>
          <w:lang w:eastAsia="ja-JP"/>
        </w:rPr>
        <w:t>Good bye</w:t>
      </w:r>
    </w:p>
    <w:p w14:paraId="4A6C4FF5" w14:textId="77777777" w:rsidR="00675DAB" w:rsidRDefault="00675DAB">
      <w:pPr>
        <w:rPr>
          <w:rFonts w:ascii="Times New Roman" w:eastAsiaTheme="minorEastAsia" w:hAnsi="Times New Roman" w:cs="Times New Roman"/>
          <w:b/>
          <w:bCs/>
          <w:i/>
          <w:iCs/>
          <w:sz w:val="24"/>
          <w:szCs w:val="24"/>
          <w:lang w:eastAsia="ja-JP"/>
        </w:rPr>
      </w:pPr>
      <w:r>
        <w:rPr>
          <w:rFonts w:ascii="Times New Roman" w:eastAsiaTheme="minorEastAsia" w:hAnsi="Times New Roman" w:cs="Times New Roman"/>
          <w:b/>
          <w:bCs/>
          <w:i/>
          <w:iCs/>
          <w:sz w:val="24"/>
          <w:szCs w:val="24"/>
          <w:lang w:eastAsia="ja-JP"/>
        </w:rPr>
        <w:br w:type="page"/>
      </w:r>
    </w:p>
    <w:p w14:paraId="460F6DA4" w14:textId="183F2B49" w:rsidR="00EF2CD6" w:rsidRDefault="00EF2CD6" w:rsidP="00EF2CD6">
      <w:pPr>
        <w:widowControl w:val="0"/>
        <w:autoSpaceDE w:val="0"/>
        <w:autoSpaceDN w:val="0"/>
        <w:adjustRightInd w:val="0"/>
        <w:spacing w:before="239" w:after="60"/>
        <w:rPr>
          <w:rFonts w:ascii="Times New Roman" w:eastAsiaTheme="minorEastAsia" w:hAnsi="Times New Roman" w:cs="Times New Roman"/>
          <w:b/>
          <w:bCs/>
          <w:i/>
          <w:iCs/>
          <w:sz w:val="24"/>
          <w:szCs w:val="24"/>
          <w:lang w:eastAsia="ja-JP"/>
        </w:rPr>
      </w:pPr>
      <w:r w:rsidRPr="00EF2CD6">
        <w:rPr>
          <w:rFonts w:ascii="Times New Roman" w:eastAsiaTheme="minorEastAsia" w:hAnsi="Times New Roman" w:cs="Times New Roman"/>
          <w:b/>
          <w:bCs/>
          <w:i/>
          <w:iCs/>
          <w:sz w:val="24"/>
          <w:szCs w:val="24"/>
          <w:lang w:eastAsia="ja-JP"/>
        </w:rPr>
        <w:lastRenderedPageBreak/>
        <w:t>Challenges</w:t>
      </w:r>
    </w:p>
    <w:p w14:paraId="34FAE565" w14:textId="77777777" w:rsidR="00675DAB" w:rsidRPr="00675DAB" w:rsidRDefault="00675DAB" w:rsidP="00675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675DAB">
        <w:rPr>
          <w:rFonts w:ascii="Courier New" w:eastAsia="Times New Roman" w:hAnsi="Courier New" w:cs="Courier New"/>
          <w:i/>
          <w:iCs/>
          <w:color w:val="8C8C8C"/>
          <w:sz w:val="20"/>
          <w:szCs w:val="20"/>
        </w:rPr>
        <w:t>/**</w:t>
      </w:r>
      <w:r w:rsidRPr="00675DAB">
        <w:rPr>
          <w:rFonts w:ascii="Courier New" w:eastAsia="Times New Roman" w:hAnsi="Courier New" w:cs="Courier New"/>
          <w:i/>
          <w:iCs/>
          <w:color w:val="8C8C8C"/>
          <w:sz w:val="20"/>
          <w:szCs w:val="20"/>
        </w:rPr>
        <w:br/>
        <w:t xml:space="preserve"> * Append new song to the text file</w:t>
      </w:r>
      <w:r w:rsidRPr="00675DAB">
        <w:rPr>
          <w:rFonts w:ascii="Courier New" w:eastAsia="Times New Roman" w:hAnsi="Courier New" w:cs="Courier New"/>
          <w:i/>
          <w:iCs/>
          <w:color w:val="8C8C8C"/>
          <w:sz w:val="20"/>
          <w:szCs w:val="20"/>
        </w:rPr>
        <w:br/>
        <w:t xml:space="preserve"> * @param </w:t>
      </w:r>
      <w:proofErr w:type="spellStart"/>
      <w:r w:rsidRPr="00675DAB">
        <w:rPr>
          <w:rFonts w:ascii="Courier New" w:eastAsia="Times New Roman" w:hAnsi="Courier New" w:cs="Courier New"/>
          <w:i/>
          <w:iCs/>
          <w:color w:val="3D3D3D"/>
          <w:sz w:val="20"/>
          <w:szCs w:val="20"/>
        </w:rPr>
        <w:t>fileName</w:t>
      </w:r>
      <w:proofErr w:type="spellEnd"/>
      <w:r w:rsidRPr="00675DAB">
        <w:rPr>
          <w:rFonts w:ascii="Courier New" w:eastAsia="Times New Roman" w:hAnsi="Courier New" w:cs="Courier New"/>
          <w:i/>
          <w:iCs/>
          <w:color w:val="3D3D3D"/>
          <w:sz w:val="20"/>
          <w:szCs w:val="20"/>
        </w:rPr>
        <w:t xml:space="preserve"> </w:t>
      </w:r>
      <w:r w:rsidRPr="00675DAB">
        <w:rPr>
          <w:rFonts w:ascii="Courier New" w:eastAsia="Times New Roman" w:hAnsi="Courier New" w:cs="Courier New"/>
          <w:i/>
          <w:iCs/>
          <w:color w:val="8C8C8C"/>
          <w:sz w:val="20"/>
          <w:szCs w:val="20"/>
        </w:rPr>
        <w:t>- the title of the playlist</w:t>
      </w:r>
      <w:r w:rsidRPr="00675DAB">
        <w:rPr>
          <w:rFonts w:ascii="Courier New" w:eastAsia="Times New Roman" w:hAnsi="Courier New" w:cs="Courier New"/>
          <w:i/>
          <w:iCs/>
          <w:color w:val="8C8C8C"/>
          <w:sz w:val="20"/>
          <w:szCs w:val="20"/>
        </w:rPr>
        <w:br/>
        <w:t xml:space="preserve"> * @param </w:t>
      </w:r>
      <w:proofErr w:type="spellStart"/>
      <w:r w:rsidRPr="00675DAB">
        <w:rPr>
          <w:rFonts w:ascii="Courier New" w:eastAsia="Times New Roman" w:hAnsi="Courier New" w:cs="Courier New"/>
          <w:i/>
          <w:iCs/>
          <w:color w:val="3D3D3D"/>
          <w:sz w:val="20"/>
          <w:szCs w:val="20"/>
        </w:rPr>
        <w:t>songName</w:t>
      </w:r>
      <w:proofErr w:type="spellEnd"/>
      <w:r w:rsidRPr="00675DAB">
        <w:rPr>
          <w:rFonts w:ascii="Courier New" w:eastAsia="Times New Roman" w:hAnsi="Courier New" w:cs="Courier New"/>
          <w:i/>
          <w:iCs/>
          <w:color w:val="3D3D3D"/>
          <w:sz w:val="20"/>
          <w:szCs w:val="20"/>
        </w:rPr>
        <w:t xml:space="preserve"> </w:t>
      </w:r>
      <w:r w:rsidRPr="00675DAB">
        <w:rPr>
          <w:rFonts w:ascii="Courier New" w:eastAsia="Times New Roman" w:hAnsi="Courier New" w:cs="Courier New"/>
          <w:i/>
          <w:iCs/>
          <w:color w:val="8C8C8C"/>
          <w:sz w:val="20"/>
          <w:szCs w:val="20"/>
        </w:rPr>
        <w:t>- the title of the song</w:t>
      </w:r>
      <w:r w:rsidRPr="00675DAB">
        <w:rPr>
          <w:rFonts w:ascii="Courier New" w:eastAsia="Times New Roman" w:hAnsi="Courier New" w:cs="Courier New"/>
          <w:i/>
          <w:iCs/>
          <w:color w:val="8C8C8C"/>
          <w:sz w:val="20"/>
          <w:szCs w:val="20"/>
        </w:rPr>
        <w:br/>
        <w:t xml:space="preserve"> * @param </w:t>
      </w:r>
      <w:r w:rsidRPr="00675DAB">
        <w:rPr>
          <w:rFonts w:ascii="Courier New" w:eastAsia="Times New Roman" w:hAnsi="Courier New" w:cs="Courier New"/>
          <w:i/>
          <w:iCs/>
          <w:color w:val="3D3D3D"/>
          <w:sz w:val="20"/>
          <w:szCs w:val="20"/>
        </w:rPr>
        <w:t xml:space="preserve">publisher </w:t>
      </w:r>
      <w:r w:rsidRPr="00675DAB">
        <w:rPr>
          <w:rFonts w:ascii="Courier New" w:eastAsia="Times New Roman" w:hAnsi="Courier New" w:cs="Courier New"/>
          <w:i/>
          <w:iCs/>
          <w:color w:val="8C8C8C"/>
          <w:sz w:val="20"/>
          <w:szCs w:val="20"/>
        </w:rPr>
        <w:t>- the publisher of the song</w:t>
      </w:r>
      <w:r w:rsidRPr="00675DAB">
        <w:rPr>
          <w:rFonts w:ascii="Courier New" w:eastAsia="Times New Roman" w:hAnsi="Courier New" w:cs="Courier New"/>
          <w:i/>
          <w:iCs/>
          <w:color w:val="8C8C8C"/>
          <w:sz w:val="20"/>
          <w:szCs w:val="20"/>
        </w:rPr>
        <w:br/>
        <w:t xml:space="preserve"> * @param </w:t>
      </w:r>
      <w:r w:rsidRPr="00675DAB">
        <w:rPr>
          <w:rFonts w:ascii="Courier New" w:eastAsia="Times New Roman" w:hAnsi="Courier New" w:cs="Courier New"/>
          <w:i/>
          <w:iCs/>
          <w:color w:val="3D3D3D"/>
          <w:sz w:val="20"/>
          <w:szCs w:val="20"/>
        </w:rPr>
        <w:t xml:space="preserve">album </w:t>
      </w:r>
      <w:r w:rsidRPr="00675DAB">
        <w:rPr>
          <w:rFonts w:ascii="Courier New" w:eastAsia="Times New Roman" w:hAnsi="Courier New" w:cs="Courier New"/>
          <w:i/>
          <w:iCs/>
          <w:color w:val="8C8C8C"/>
          <w:sz w:val="20"/>
          <w:szCs w:val="20"/>
        </w:rPr>
        <w:t>- the album contains the song</w:t>
      </w:r>
      <w:r w:rsidRPr="00675DAB">
        <w:rPr>
          <w:rFonts w:ascii="Courier New" w:eastAsia="Times New Roman" w:hAnsi="Courier New" w:cs="Courier New"/>
          <w:i/>
          <w:iCs/>
          <w:color w:val="8C8C8C"/>
          <w:sz w:val="20"/>
          <w:szCs w:val="20"/>
        </w:rPr>
        <w:br/>
        <w:t xml:space="preserve"> * @param </w:t>
      </w:r>
      <w:r w:rsidRPr="00675DAB">
        <w:rPr>
          <w:rFonts w:ascii="Courier New" w:eastAsia="Times New Roman" w:hAnsi="Courier New" w:cs="Courier New"/>
          <w:i/>
          <w:iCs/>
          <w:color w:val="3D3D3D"/>
          <w:sz w:val="20"/>
          <w:szCs w:val="20"/>
        </w:rPr>
        <w:t xml:space="preserve">duration </w:t>
      </w:r>
      <w:r w:rsidRPr="00675DAB">
        <w:rPr>
          <w:rFonts w:ascii="Courier New" w:eastAsia="Times New Roman" w:hAnsi="Courier New" w:cs="Courier New"/>
          <w:i/>
          <w:iCs/>
          <w:color w:val="8C8C8C"/>
          <w:sz w:val="20"/>
          <w:szCs w:val="20"/>
        </w:rPr>
        <w:t>- the duration of the song</w:t>
      </w:r>
      <w:r w:rsidRPr="00675DAB">
        <w:rPr>
          <w:rFonts w:ascii="Courier New" w:eastAsia="Times New Roman" w:hAnsi="Courier New" w:cs="Courier New"/>
          <w:i/>
          <w:iCs/>
          <w:color w:val="8C8C8C"/>
          <w:sz w:val="20"/>
          <w:szCs w:val="20"/>
        </w:rPr>
        <w:br/>
        <w:t xml:space="preserve"> */</w:t>
      </w:r>
      <w:r w:rsidRPr="00675DAB">
        <w:rPr>
          <w:rFonts w:ascii="Courier New" w:eastAsia="Times New Roman" w:hAnsi="Courier New" w:cs="Courier New"/>
          <w:i/>
          <w:iCs/>
          <w:color w:val="8C8C8C"/>
          <w:sz w:val="20"/>
          <w:szCs w:val="20"/>
        </w:rPr>
        <w:br/>
      </w:r>
      <w:r w:rsidRPr="00675DAB">
        <w:rPr>
          <w:rFonts w:ascii="Courier New" w:eastAsia="Times New Roman" w:hAnsi="Courier New" w:cs="Courier New"/>
          <w:color w:val="0033B3"/>
          <w:sz w:val="20"/>
          <w:szCs w:val="20"/>
        </w:rPr>
        <w:t xml:space="preserve">public void </w:t>
      </w:r>
      <w:proofErr w:type="spellStart"/>
      <w:r w:rsidRPr="00675DAB">
        <w:rPr>
          <w:rFonts w:ascii="Courier New" w:eastAsia="Times New Roman" w:hAnsi="Courier New" w:cs="Courier New"/>
          <w:color w:val="00627A"/>
          <w:sz w:val="20"/>
          <w:szCs w:val="20"/>
        </w:rPr>
        <w:t>appendPlaylist</w:t>
      </w:r>
      <w:proofErr w:type="spellEnd"/>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00000"/>
          <w:sz w:val="20"/>
          <w:szCs w:val="20"/>
        </w:rPr>
        <w:t xml:space="preserve">String </w:t>
      </w:r>
      <w:proofErr w:type="spellStart"/>
      <w:r w:rsidRPr="00675DAB">
        <w:rPr>
          <w:rFonts w:ascii="Courier New" w:eastAsia="Times New Roman" w:hAnsi="Courier New" w:cs="Courier New"/>
          <w:color w:val="080808"/>
          <w:sz w:val="20"/>
          <w:szCs w:val="20"/>
        </w:rPr>
        <w:t>fileName</w:t>
      </w:r>
      <w:proofErr w:type="spellEnd"/>
      <w:r w:rsidRPr="00675DAB">
        <w:rPr>
          <w:rFonts w:ascii="Courier New" w:eastAsia="Times New Roman" w:hAnsi="Courier New" w:cs="Courier New"/>
          <w:color w:val="080808"/>
          <w:sz w:val="20"/>
          <w:szCs w:val="20"/>
        </w:rPr>
        <w:t xml:space="preserve">, </w:t>
      </w:r>
      <w:r w:rsidRPr="00675DAB">
        <w:rPr>
          <w:rFonts w:ascii="Courier New" w:eastAsia="Times New Roman" w:hAnsi="Courier New" w:cs="Courier New"/>
          <w:color w:val="000000"/>
          <w:sz w:val="20"/>
          <w:szCs w:val="20"/>
        </w:rPr>
        <w:t xml:space="preserve">String </w:t>
      </w:r>
      <w:proofErr w:type="spellStart"/>
      <w:r w:rsidRPr="00675DAB">
        <w:rPr>
          <w:rFonts w:ascii="Courier New" w:eastAsia="Times New Roman" w:hAnsi="Courier New" w:cs="Courier New"/>
          <w:color w:val="080808"/>
          <w:sz w:val="20"/>
          <w:szCs w:val="20"/>
        </w:rPr>
        <w:t>songName</w:t>
      </w:r>
      <w:proofErr w:type="spellEnd"/>
      <w:r w:rsidRPr="00675DAB">
        <w:rPr>
          <w:rFonts w:ascii="Courier New" w:eastAsia="Times New Roman" w:hAnsi="Courier New" w:cs="Courier New"/>
          <w:color w:val="080808"/>
          <w:sz w:val="20"/>
          <w:szCs w:val="20"/>
        </w:rPr>
        <w:t xml:space="preserve">, </w:t>
      </w:r>
      <w:r w:rsidRPr="00675DAB">
        <w:rPr>
          <w:rFonts w:ascii="Courier New" w:eastAsia="Times New Roman" w:hAnsi="Courier New" w:cs="Courier New"/>
          <w:color w:val="000000"/>
          <w:sz w:val="20"/>
          <w:szCs w:val="20"/>
        </w:rPr>
        <w:t xml:space="preserve">String </w:t>
      </w:r>
      <w:r w:rsidRPr="00675DAB">
        <w:rPr>
          <w:rFonts w:ascii="Courier New" w:eastAsia="Times New Roman" w:hAnsi="Courier New" w:cs="Courier New"/>
          <w:color w:val="080808"/>
          <w:sz w:val="20"/>
          <w:szCs w:val="20"/>
        </w:rPr>
        <w:t xml:space="preserve">publisher, </w:t>
      </w:r>
      <w:r w:rsidRPr="00675DAB">
        <w:rPr>
          <w:rFonts w:ascii="Courier New" w:eastAsia="Times New Roman" w:hAnsi="Courier New" w:cs="Courier New"/>
          <w:color w:val="000000"/>
          <w:sz w:val="20"/>
          <w:szCs w:val="20"/>
        </w:rPr>
        <w:t xml:space="preserve">String </w:t>
      </w:r>
      <w:r w:rsidRPr="00675DAB">
        <w:rPr>
          <w:rFonts w:ascii="Courier New" w:eastAsia="Times New Roman" w:hAnsi="Courier New" w:cs="Courier New"/>
          <w:color w:val="080808"/>
          <w:sz w:val="20"/>
          <w:szCs w:val="20"/>
        </w:rPr>
        <w:t xml:space="preserve">album, </w:t>
      </w:r>
      <w:r w:rsidRPr="00675DAB">
        <w:rPr>
          <w:rFonts w:ascii="Courier New" w:eastAsia="Times New Roman" w:hAnsi="Courier New" w:cs="Courier New"/>
          <w:color w:val="000000"/>
          <w:sz w:val="20"/>
          <w:szCs w:val="20"/>
        </w:rPr>
        <w:t xml:space="preserve">String </w:t>
      </w:r>
      <w:r w:rsidRPr="00675DAB">
        <w:rPr>
          <w:rFonts w:ascii="Courier New" w:eastAsia="Times New Roman" w:hAnsi="Courier New" w:cs="Courier New"/>
          <w:color w:val="080808"/>
          <w:sz w:val="20"/>
          <w:szCs w:val="20"/>
        </w:rPr>
        <w:t>duration){</w:t>
      </w:r>
      <w:r w:rsidRPr="00675DAB">
        <w:rPr>
          <w:rFonts w:ascii="Courier New" w:eastAsia="Times New Roman" w:hAnsi="Courier New" w:cs="Courier New"/>
          <w:color w:val="080808"/>
          <w:sz w:val="20"/>
          <w:szCs w:val="20"/>
        </w:rPr>
        <w:br/>
        <w:t xml:space="preserve">    </w:t>
      </w:r>
      <w:r w:rsidRPr="00675DAB">
        <w:rPr>
          <w:rFonts w:ascii="Courier New" w:eastAsia="Times New Roman" w:hAnsi="Courier New" w:cs="Courier New"/>
          <w:color w:val="0033B3"/>
          <w:sz w:val="20"/>
          <w:szCs w:val="20"/>
        </w:rPr>
        <w:t>try</w:t>
      </w:r>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80808"/>
          <w:sz w:val="20"/>
          <w:szCs w:val="20"/>
        </w:rPr>
        <w:br/>
        <w:t xml:space="preserve">        </w:t>
      </w:r>
      <w:proofErr w:type="spellStart"/>
      <w:r w:rsidRPr="00675DAB">
        <w:rPr>
          <w:rFonts w:ascii="Courier New" w:eastAsia="Times New Roman" w:hAnsi="Courier New" w:cs="Courier New"/>
          <w:color w:val="000000"/>
          <w:sz w:val="20"/>
          <w:szCs w:val="20"/>
        </w:rPr>
        <w:t>FileWriter</w:t>
      </w:r>
      <w:proofErr w:type="spellEnd"/>
      <w:r w:rsidRPr="00675DAB">
        <w:rPr>
          <w:rFonts w:ascii="Courier New" w:eastAsia="Times New Roman" w:hAnsi="Courier New" w:cs="Courier New"/>
          <w:color w:val="000000"/>
          <w:sz w:val="20"/>
          <w:szCs w:val="20"/>
        </w:rPr>
        <w:t xml:space="preserve"> </w:t>
      </w:r>
      <w:proofErr w:type="spellStart"/>
      <w:r w:rsidRPr="00675DAB">
        <w:rPr>
          <w:rFonts w:ascii="Courier New" w:eastAsia="Times New Roman" w:hAnsi="Courier New" w:cs="Courier New"/>
          <w:color w:val="000000"/>
          <w:sz w:val="20"/>
          <w:szCs w:val="20"/>
        </w:rPr>
        <w:t>fw</w:t>
      </w:r>
      <w:proofErr w:type="spellEnd"/>
      <w:r w:rsidRPr="00675DAB">
        <w:rPr>
          <w:rFonts w:ascii="Courier New" w:eastAsia="Times New Roman" w:hAnsi="Courier New" w:cs="Courier New"/>
          <w:color w:val="000000"/>
          <w:sz w:val="20"/>
          <w:szCs w:val="20"/>
        </w:rPr>
        <w:t xml:space="preserve"> </w:t>
      </w:r>
      <w:r w:rsidRPr="00675DAB">
        <w:rPr>
          <w:rFonts w:ascii="Courier New" w:eastAsia="Times New Roman" w:hAnsi="Courier New" w:cs="Courier New"/>
          <w:color w:val="080808"/>
          <w:sz w:val="20"/>
          <w:szCs w:val="20"/>
        </w:rPr>
        <w:t xml:space="preserve">= </w:t>
      </w:r>
      <w:r w:rsidRPr="00675DAB">
        <w:rPr>
          <w:rFonts w:ascii="Courier New" w:eastAsia="Times New Roman" w:hAnsi="Courier New" w:cs="Courier New"/>
          <w:color w:val="0033B3"/>
          <w:sz w:val="20"/>
          <w:szCs w:val="20"/>
        </w:rPr>
        <w:t xml:space="preserve">new </w:t>
      </w:r>
      <w:proofErr w:type="spellStart"/>
      <w:r w:rsidRPr="00675DAB">
        <w:rPr>
          <w:rFonts w:ascii="Courier New" w:eastAsia="Times New Roman" w:hAnsi="Courier New" w:cs="Courier New"/>
          <w:color w:val="080808"/>
          <w:sz w:val="20"/>
          <w:szCs w:val="20"/>
        </w:rPr>
        <w:t>FileWriter</w:t>
      </w:r>
      <w:proofErr w:type="spellEnd"/>
      <w:r w:rsidRPr="00675DAB">
        <w:rPr>
          <w:rFonts w:ascii="Courier New" w:eastAsia="Times New Roman" w:hAnsi="Courier New" w:cs="Courier New"/>
          <w:color w:val="080808"/>
          <w:sz w:val="20"/>
          <w:szCs w:val="20"/>
        </w:rPr>
        <w:t>(</w:t>
      </w:r>
      <w:proofErr w:type="spellStart"/>
      <w:r w:rsidRPr="00675DAB">
        <w:rPr>
          <w:rFonts w:ascii="Courier New" w:eastAsia="Times New Roman" w:hAnsi="Courier New" w:cs="Courier New"/>
          <w:color w:val="080808"/>
          <w:sz w:val="20"/>
          <w:szCs w:val="20"/>
        </w:rPr>
        <w:t>fileName</w:t>
      </w:r>
      <w:proofErr w:type="spellEnd"/>
      <w:r w:rsidRPr="00675DAB">
        <w:rPr>
          <w:rFonts w:ascii="Courier New" w:eastAsia="Times New Roman" w:hAnsi="Courier New" w:cs="Courier New"/>
          <w:color w:val="080808"/>
          <w:sz w:val="20"/>
          <w:szCs w:val="20"/>
        </w:rPr>
        <w:t xml:space="preserve">, </w:t>
      </w:r>
      <w:r w:rsidRPr="00675DAB">
        <w:rPr>
          <w:rFonts w:ascii="Courier New" w:eastAsia="Times New Roman" w:hAnsi="Courier New" w:cs="Courier New"/>
          <w:color w:val="0033B3"/>
          <w:sz w:val="20"/>
          <w:szCs w:val="20"/>
        </w:rPr>
        <w:t>true</w:t>
      </w:r>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80808"/>
          <w:sz w:val="20"/>
          <w:szCs w:val="20"/>
        </w:rPr>
        <w:br/>
        <w:t xml:space="preserve">        </w:t>
      </w:r>
      <w:proofErr w:type="spellStart"/>
      <w:r w:rsidRPr="00675DAB">
        <w:rPr>
          <w:rFonts w:ascii="Courier New" w:eastAsia="Times New Roman" w:hAnsi="Courier New" w:cs="Courier New"/>
          <w:color w:val="000000"/>
          <w:sz w:val="20"/>
          <w:szCs w:val="20"/>
        </w:rPr>
        <w:t>BufferedWriter</w:t>
      </w:r>
      <w:proofErr w:type="spellEnd"/>
      <w:r w:rsidRPr="00675DAB">
        <w:rPr>
          <w:rFonts w:ascii="Courier New" w:eastAsia="Times New Roman" w:hAnsi="Courier New" w:cs="Courier New"/>
          <w:color w:val="000000"/>
          <w:sz w:val="20"/>
          <w:szCs w:val="20"/>
        </w:rPr>
        <w:t xml:space="preserve"> </w:t>
      </w:r>
      <w:proofErr w:type="spellStart"/>
      <w:r w:rsidRPr="00675DAB">
        <w:rPr>
          <w:rFonts w:ascii="Courier New" w:eastAsia="Times New Roman" w:hAnsi="Courier New" w:cs="Courier New"/>
          <w:color w:val="000000"/>
          <w:sz w:val="20"/>
          <w:szCs w:val="20"/>
        </w:rPr>
        <w:t>bw</w:t>
      </w:r>
      <w:proofErr w:type="spellEnd"/>
      <w:r w:rsidRPr="00675DAB">
        <w:rPr>
          <w:rFonts w:ascii="Courier New" w:eastAsia="Times New Roman" w:hAnsi="Courier New" w:cs="Courier New"/>
          <w:color w:val="000000"/>
          <w:sz w:val="20"/>
          <w:szCs w:val="20"/>
        </w:rPr>
        <w:t xml:space="preserve"> </w:t>
      </w:r>
      <w:r w:rsidRPr="00675DAB">
        <w:rPr>
          <w:rFonts w:ascii="Courier New" w:eastAsia="Times New Roman" w:hAnsi="Courier New" w:cs="Courier New"/>
          <w:color w:val="080808"/>
          <w:sz w:val="20"/>
          <w:szCs w:val="20"/>
        </w:rPr>
        <w:t xml:space="preserve">= </w:t>
      </w:r>
      <w:r w:rsidRPr="00675DAB">
        <w:rPr>
          <w:rFonts w:ascii="Courier New" w:eastAsia="Times New Roman" w:hAnsi="Courier New" w:cs="Courier New"/>
          <w:color w:val="0033B3"/>
          <w:sz w:val="20"/>
          <w:szCs w:val="20"/>
        </w:rPr>
        <w:t xml:space="preserve">new </w:t>
      </w:r>
      <w:proofErr w:type="spellStart"/>
      <w:r w:rsidRPr="00675DAB">
        <w:rPr>
          <w:rFonts w:ascii="Courier New" w:eastAsia="Times New Roman" w:hAnsi="Courier New" w:cs="Courier New"/>
          <w:color w:val="080808"/>
          <w:sz w:val="20"/>
          <w:szCs w:val="20"/>
        </w:rPr>
        <w:t>BufferedWriter</w:t>
      </w:r>
      <w:proofErr w:type="spellEnd"/>
      <w:r w:rsidRPr="00675DAB">
        <w:rPr>
          <w:rFonts w:ascii="Courier New" w:eastAsia="Times New Roman" w:hAnsi="Courier New" w:cs="Courier New"/>
          <w:color w:val="080808"/>
          <w:sz w:val="20"/>
          <w:szCs w:val="20"/>
        </w:rPr>
        <w:t>(</w:t>
      </w:r>
      <w:proofErr w:type="spellStart"/>
      <w:r w:rsidRPr="00675DAB">
        <w:rPr>
          <w:rFonts w:ascii="Courier New" w:eastAsia="Times New Roman" w:hAnsi="Courier New" w:cs="Courier New"/>
          <w:color w:val="000000"/>
          <w:sz w:val="20"/>
          <w:szCs w:val="20"/>
        </w:rPr>
        <w:t>fw</w:t>
      </w:r>
      <w:proofErr w:type="spellEnd"/>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80808"/>
          <w:sz w:val="20"/>
          <w:szCs w:val="20"/>
        </w:rPr>
        <w:br/>
        <w:t xml:space="preserve">        </w:t>
      </w:r>
      <w:proofErr w:type="spellStart"/>
      <w:r w:rsidRPr="00675DAB">
        <w:rPr>
          <w:rFonts w:ascii="Courier New" w:eastAsia="Times New Roman" w:hAnsi="Courier New" w:cs="Courier New"/>
          <w:color w:val="000000"/>
          <w:sz w:val="20"/>
          <w:szCs w:val="20"/>
        </w:rPr>
        <w:t>PrintWriter</w:t>
      </w:r>
      <w:proofErr w:type="spellEnd"/>
      <w:r w:rsidRPr="00675DAB">
        <w:rPr>
          <w:rFonts w:ascii="Courier New" w:eastAsia="Times New Roman" w:hAnsi="Courier New" w:cs="Courier New"/>
          <w:color w:val="000000"/>
          <w:sz w:val="20"/>
          <w:szCs w:val="20"/>
        </w:rPr>
        <w:t xml:space="preserve"> out </w:t>
      </w:r>
      <w:r w:rsidRPr="00675DAB">
        <w:rPr>
          <w:rFonts w:ascii="Courier New" w:eastAsia="Times New Roman" w:hAnsi="Courier New" w:cs="Courier New"/>
          <w:color w:val="080808"/>
          <w:sz w:val="20"/>
          <w:szCs w:val="20"/>
        </w:rPr>
        <w:t xml:space="preserve">= </w:t>
      </w:r>
      <w:r w:rsidRPr="00675DAB">
        <w:rPr>
          <w:rFonts w:ascii="Courier New" w:eastAsia="Times New Roman" w:hAnsi="Courier New" w:cs="Courier New"/>
          <w:color w:val="0033B3"/>
          <w:sz w:val="20"/>
          <w:szCs w:val="20"/>
        </w:rPr>
        <w:t xml:space="preserve">new </w:t>
      </w:r>
      <w:proofErr w:type="spellStart"/>
      <w:r w:rsidRPr="00675DAB">
        <w:rPr>
          <w:rFonts w:ascii="Courier New" w:eastAsia="Times New Roman" w:hAnsi="Courier New" w:cs="Courier New"/>
          <w:color w:val="080808"/>
          <w:sz w:val="20"/>
          <w:szCs w:val="20"/>
        </w:rPr>
        <w:t>PrintWriter</w:t>
      </w:r>
      <w:proofErr w:type="spellEnd"/>
      <w:r w:rsidRPr="00675DAB">
        <w:rPr>
          <w:rFonts w:ascii="Courier New" w:eastAsia="Times New Roman" w:hAnsi="Courier New" w:cs="Courier New"/>
          <w:color w:val="080808"/>
          <w:sz w:val="20"/>
          <w:szCs w:val="20"/>
        </w:rPr>
        <w:t>(</w:t>
      </w:r>
      <w:proofErr w:type="spellStart"/>
      <w:r w:rsidRPr="00675DAB">
        <w:rPr>
          <w:rFonts w:ascii="Courier New" w:eastAsia="Times New Roman" w:hAnsi="Courier New" w:cs="Courier New"/>
          <w:color w:val="000000"/>
          <w:sz w:val="20"/>
          <w:szCs w:val="20"/>
        </w:rPr>
        <w:t>bw</w:t>
      </w:r>
      <w:proofErr w:type="spellEnd"/>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80808"/>
          <w:sz w:val="20"/>
          <w:szCs w:val="20"/>
        </w:rPr>
        <w:br/>
      </w:r>
      <w:r w:rsidRPr="00675DAB">
        <w:rPr>
          <w:rFonts w:ascii="Courier New" w:eastAsia="Times New Roman" w:hAnsi="Courier New" w:cs="Courier New"/>
          <w:color w:val="080808"/>
          <w:sz w:val="20"/>
          <w:szCs w:val="20"/>
        </w:rPr>
        <w:br/>
        <w:t xml:space="preserve">        </w:t>
      </w:r>
      <w:proofErr w:type="spellStart"/>
      <w:r w:rsidRPr="00675DAB">
        <w:rPr>
          <w:rFonts w:ascii="Courier New" w:eastAsia="Times New Roman" w:hAnsi="Courier New" w:cs="Courier New"/>
          <w:color w:val="000000"/>
          <w:sz w:val="20"/>
          <w:szCs w:val="20"/>
        </w:rPr>
        <w:t>out</w:t>
      </w:r>
      <w:r w:rsidRPr="00675DAB">
        <w:rPr>
          <w:rFonts w:ascii="Courier New" w:eastAsia="Times New Roman" w:hAnsi="Courier New" w:cs="Courier New"/>
          <w:color w:val="080808"/>
          <w:sz w:val="20"/>
          <w:szCs w:val="20"/>
        </w:rPr>
        <w:t>.format</w:t>
      </w:r>
      <w:proofErr w:type="spellEnd"/>
      <w:r w:rsidRPr="00675DAB">
        <w:rPr>
          <w:rFonts w:ascii="Courier New" w:eastAsia="Times New Roman" w:hAnsi="Courier New" w:cs="Courier New"/>
          <w:color w:val="080808"/>
          <w:sz w:val="20"/>
          <w:szCs w:val="20"/>
        </w:rPr>
        <w:t>(</w:t>
      </w:r>
      <w:proofErr w:type="spellStart"/>
      <w:r w:rsidRPr="00675DAB">
        <w:rPr>
          <w:rFonts w:ascii="Courier New" w:eastAsia="Times New Roman" w:hAnsi="Courier New" w:cs="Courier New"/>
          <w:color w:val="000000"/>
          <w:sz w:val="20"/>
          <w:szCs w:val="20"/>
        </w:rPr>
        <w:t>Locale</w:t>
      </w:r>
      <w:r w:rsidRPr="00675DAB">
        <w:rPr>
          <w:rFonts w:ascii="Courier New" w:eastAsia="Times New Roman" w:hAnsi="Courier New" w:cs="Courier New"/>
          <w:color w:val="080808"/>
          <w:sz w:val="20"/>
          <w:szCs w:val="20"/>
        </w:rPr>
        <w:t>.</w:t>
      </w:r>
      <w:r w:rsidRPr="00675DAB">
        <w:rPr>
          <w:rFonts w:ascii="Courier New" w:eastAsia="Times New Roman" w:hAnsi="Courier New" w:cs="Courier New"/>
          <w:i/>
          <w:iCs/>
          <w:color w:val="871094"/>
          <w:sz w:val="20"/>
          <w:szCs w:val="20"/>
        </w:rPr>
        <w:t>ENGLISH</w:t>
      </w:r>
      <w:proofErr w:type="spellEnd"/>
      <w:r w:rsidRPr="00675DAB">
        <w:rPr>
          <w:rFonts w:ascii="Courier New" w:eastAsia="Times New Roman" w:hAnsi="Courier New" w:cs="Courier New"/>
          <w:color w:val="080808"/>
          <w:sz w:val="20"/>
          <w:szCs w:val="20"/>
        </w:rPr>
        <w:t xml:space="preserve">, </w:t>
      </w:r>
      <w:r w:rsidRPr="00675DAB">
        <w:rPr>
          <w:rFonts w:ascii="Courier New" w:eastAsia="Times New Roman" w:hAnsi="Courier New" w:cs="Courier New"/>
          <w:color w:val="067D17"/>
          <w:sz w:val="20"/>
          <w:szCs w:val="20"/>
        </w:rPr>
        <w:t>"%s - %s - %s - %s</w:t>
      </w:r>
      <w:r w:rsidRPr="00675DAB">
        <w:rPr>
          <w:rFonts w:ascii="Courier New" w:eastAsia="Times New Roman" w:hAnsi="Courier New" w:cs="Courier New"/>
          <w:color w:val="0037A6"/>
          <w:sz w:val="20"/>
          <w:szCs w:val="20"/>
        </w:rPr>
        <w:t>\n</w:t>
      </w:r>
      <w:r w:rsidRPr="00675DAB">
        <w:rPr>
          <w:rFonts w:ascii="Courier New" w:eastAsia="Times New Roman" w:hAnsi="Courier New" w:cs="Courier New"/>
          <w:color w:val="067D17"/>
          <w:sz w:val="20"/>
          <w:szCs w:val="20"/>
        </w:rPr>
        <w:t>"</w:t>
      </w:r>
      <w:r w:rsidRPr="00675DAB">
        <w:rPr>
          <w:rFonts w:ascii="Courier New" w:eastAsia="Times New Roman" w:hAnsi="Courier New" w:cs="Courier New"/>
          <w:color w:val="080808"/>
          <w:sz w:val="20"/>
          <w:szCs w:val="20"/>
        </w:rPr>
        <w:t xml:space="preserve">, </w:t>
      </w:r>
      <w:proofErr w:type="spellStart"/>
      <w:r w:rsidRPr="00675DAB">
        <w:rPr>
          <w:rFonts w:ascii="Courier New" w:eastAsia="Times New Roman" w:hAnsi="Courier New" w:cs="Courier New"/>
          <w:color w:val="080808"/>
          <w:sz w:val="20"/>
          <w:szCs w:val="20"/>
        </w:rPr>
        <w:t>songName</w:t>
      </w:r>
      <w:proofErr w:type="spellEnd"/>
      <w:r w:rsidRPr="00675DAB">
        <w:rPr>
          <w:rFonts w:ascii="Courier New" w:eastAsia="Times New Roman" w:hAnsi="Courier New" w:cs="Courier New"/>
          <w:color w:val="080808"/>
          <w:sz w:val="20"/>
          <w:szCs w:val="20"/>
        </w:rPr>
        <w:t>, publisher, album, duration);</w:t>
      </w:r>
      <w:r w:rsidRPr="00675DAB">
        <w:rPr>
          <w:rFonts w:ascii="Courier New" w:eastAsia="Times New Roman" w:hAnsi="Courier New" w:cs="Courier New"/>
          <w:color w:val="080808"/>
          <w:sz w:val="20"/>
          <w:szCs w:val="20"/>
        </w:rPr>
        <w:br/>
        <w:t xml:space="preserve">        </w:t>
      </w:r>
      <w:proofErr w:type="spellStart"/>
      <w:r w:rsidRPr="00675DAB">
        <w:rPr>
          <w:rFonts w:ascii="Courier New" w:eastAsia="Times New Roman" w:hAnsi="Courier New" w:cs="Courier New"/>
          <w:color w:val="000000"/>
          <w:sz w:val="20"/>
          <w:szCs w:val="20"/>
        </w:rPr>
        <w:t>out</w:t>
      </w:r>
      <w:r w:rsidRPr="00675DAB">
        <w:rPr>
          <w:rFonts w:ascii="Courier New" w:eastAsia="Times New Roman" w:hAnsi="Courier New" w:cs="Courier New"/>
          <w:color w:val="080808"/>
          <w:sz w:val="20"/>
          <w:szCs w:val="20"/>
        </w:rPr>
        <w:t>.close</w:t>
      </w:r>
      <w:proofErr w:type="spellEnd"/>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80808"/>
          <w:sz w:val="20"/>
          <w:szCs w:val="20"/>
        </w:rPr>
        <w:br/>
        <w:t xml:space="preserve">    } </w:t>
      </w:r>
      <w:r w:rsidRPr="00675DAB">
        <w:rPr>
          <w:rFonts w:ascii="Courier New" w:eastAsia="Times New Roman" w:hAnsi="Courier New" w:cs="Courier New"/>
          <w:color w:val="0033B3"/>
          <w:sz w:val="20"/>
          <w:szCs w:val="20"/>
        </w:rPr>
        <w:t xml:space="preserve">catch </w:t>
      </w:r>
      <w:r w:rsidRPr="00675DAB">
        <w:rPr>
          <w:rFonts w:ascii="Courier New" w:eastAsia="Times New Roman" w:hAnsi="Courier New" w:cs="Courier New"/>
          <w:color w:val="080808"/>
          <w:sz w:val="20"/>
          <w:szCs w:val="20"/>
        </w:rPr>
        <w:t>(</w:t>
      </w:r>
      <w:proofErr w:type="spellStart"/>
      <w:r w:rsidRPr="00675DAB">
        <w:rPr>
          <w:rFonts w:ascii="Courier New" w:eastAsia="Times New Roman" w:hAnsi="Courier New" w:cs="Courier New"/>
          <w:color w:val="000000"/>
          <w:sz w:val="20"/>
          <w:szCs w:val="20"/>
        </w:rPr>
        <w:t>IOException</w:t>
      </w:r>
      <w:proofErr w:type="spellEnd"/>
      <w:r w:rsidRPr="00675DAB">
        <w:rPr>
          <w:rFonts w:ascii="Courier New" w:eastAsia="Times New Roman" w:hAnsi="Courier New" w:cs="Courier New"/>
          <w:color w:val="000000"/>
          <w:sz w:val="20"/>
          <w:szCs w:val="20"/>
        </w:rPr>
        <w:t xml:space="preserve"> </w:t>
      </w:r>
      <w:r w:rsidRPr="00675DAB">
        <w:rPr>
          <w:rFonts w:ascii="Courier New" w:eastAsia="Times New Roman" w:hAnsi="Courier New" w:cs="Courier New"/>
          <w:color w:val="080808"/>
          <w:sz w:val="20"/>
          <w:szCs w:val="20"/>
        </w:rPr>
        <w:t>e){</w:t>
      </w:r>
      <w:r w:rsidRPr="00675DAB">
        <w:rPr>
          <w:rFonts w:ascii="Courier New" w:eastAsia="Times New Roman" w:hAnsi="Courier New" w:cs="Courier New"/>
          <w:color w:val="080808"/>
          <w:sz w:val="20"/>
          <w:szCs w:val="20"/>
        </w:rPr>
        <w:br/>
        <w:t xml:space="preserve">        </w:t>
      </w:r>
      <w:proofErr w:type="spellStart"/>
      <w:r w:rsidRPr="00675DAB">
        <w:rPr>
          <w:rFonts w:ascii="Courier New" w:eastAsia="Times New Roman" w:hAnsi="Courier New" w:cs="Courier New"/>
          <w:color w:val="000000"/>
          <w:sz w:val="20"/>
          <w:szCs w:val="20"/>
        </w:rPr>
        <w:t>System</w:t>
      </w:r>
      <w:r w:rsidRPr="00675DAB">
        <w:rPr>
          <w:rFonts w:ascii="Courier New" w:eastAsia="Times New Roman" w:hAnsi="Courier New" w:cs="Courier New"/>
          <w:color w:val="080808"/>
          <w:sz w:val="20"/>
          <w:szCs w:val="20"/>
        </w:rPr>
        <w:t>.</w:t>
      </w:r>
      <w:r w:rsidRPr="00675DAB">
        <w:rPr>
          <w:rFonts w:ascii="Courier New" w:eastAsia="Times New Roman" w:hAnsi="Courier New" w:cs="Courier New"/>
          <w:i/>
          <w:iCs/>
          <w:color w:val="871094"/>
          <w:sz w:val="20"/>
          <w:szCs w:val="20"/>
        </w:rPr>
        <w:t>out</w:t>
      </w:r>
      <w:r w:rsidRPr="00675DAB">
        <w:rPr>
          <w:rFonts w:ascii="Courier New" w:eastAsia="Times New Roman" w:hAnsi="Courier New" w:cs="Courier New"/>
          <w:color w:val="080808"/>
          <w:sz w:val="20"/>
          <w:szCs w:val="20"/>
        </w:rPr>
        <w:t>.println</w:t>
      </w:r>
      <w:proofErr w:type="spellEnd"/>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67D17"/>
          <w:sz w:val="20"/>
          <w:szCs w:val="20"/>
        </w:rPr>
        <w:t>"No input"</w:t>
      </w:r>
      <w:r w:rsidRPr="00675DAB">
        <w:rPr>
          <w:rFonts w:ascii="Courier New" w:eastAsia="Times New Roman" w:hAnsi="Courier New" w:cs="Courier New"/>
          <w:color w:val="080808"/>
          <w:sz w:val="20"/>
          <w:szCs w:val="20"/>
        </w:rPr>
        <w:t>);</w:t>
      </w:r>
      <w:r w:rsidRPr="00675DAB">
        <w:rPr>
          <w:rFonts w:ascii="Courier New" w:eastAsia="Times New Roman" w:hAnsi="Courier New" w:cs="Courier New"/>
          <w:color w:val="080808"/>
          <w:sz w:val="20"/>
          <w:szCs w:val="20"/>
        </w:rPr>
        <w:br/>
        <w:t xml:space="preserve">    }</w:t>
      </w:r>
      <w:r w:rsidRPr="00675DAB">
        <w:rPr>
          <w:rFonts w:ascii="Courier New" w:eastAsia="Times New Roman" w:hAnsi="Courier New" w:cs="Courier New"/>
          <w:color w:val="080808"/>
          <w:sz w:val="20"/>
          <w:szCs w:val="20"/>
        </w:rPr>
        <w:br/>
        <w:t>}</w:t>
      </w:r>
    </w:p>
    <w:p w14:paraId="1F2D8C59" w14:textId="3CB58AD5" w:rsidR="00EF2CD6" w:rsidRPr="00EF2CD6" w:rsidRDefault="0033512D" w:rsidP="00C25D84">
      <w:pPr>
        <w:widowControl w:val="0"/>
        <w:autoSpaceDE w:val="0"/>
        <w:autoSpaceDN w:val="0"/>
        <w:adjustRightInd w:val="0"/>
        <w:spacing w:before="239" w:after="6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 xml:space="preserve">I found this on the internet but the reason why I thought it was challenging is when I think about it, this method is used many times in my project. </w:t>
      </w:r>
    </w:p>
    <w:p w14:paraId="316DFA6A" w14:textId="2258C18C" w:rsidR="00EF2CD6" w:rsidRDefault="00EF2CD6" w:rsidP="00EF2CD6">
      <w:pPr>
        <w:widowControl w:val="0"/>
        <w:autoSpaceDE w:val="0"/>
        <w:autoSpaceDN w:val="0"/>
        <w:adjustRightInd w:val="0"/>
        <w:spacing w:before="239" w:after="60"/>
        <w:rPr>
          <w:rFonts w:ascii="Times New Roman" w:eastAsiaTheme="minorEastAsia" w:hAnsi="Times New Roman" w:cs="Times New Roman"/>
          <w:b/>
          <w:bCs/>
          <w:i/>
          <w:iCs/>
          <w:sz w:val="24"/>
          <w:szCs w:val="24"/>
          <w:lang w:eastAsia="ja-JP"/>
        </w:rPr>
      </w:pPr>
      <w:r w:rsidRPr="00EF2CD6">
        <w:rPr>
          <w:rFonts w:ascii="Times New Roman" w:eastAsiaTheme="minorEastAsia" w:hAnsi="Times New Roman" w:cs="Times New Roman"/>
          <w:b/>
          <w:bCs/>
          <w:i/>
          <w:iCs/>
          <w:sz w:val="24"/>
          <w:szCs w:val="24"/>
          <w:lang w:eastAsia="ja-JP"/>
        </w:rPr>
        <w:t>References</w:t>
      </w:r>
    </w:p>
    <w:p w14:paraId="4205CCD5" w14:textId="63B7DCC1" w:rsidR="00233AC1" w:rsidRPr="00233AC1" w:rsidRDefault="00380C10" w:rsidP="00EF2CD6">
      <w:pPr>
        <w:widowControl w:val="0"/>
        <w:autoSpaceDE w:val="0"/>
        <w:autoSpaceDN w:val="0"/>
        <w:adjustRightInd w:val="0"/>
        <w:spacing w:before="239" w:after="6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b/>
        <w:t xml:space="preserve">For this project, I faced lots of problems and I some of my solutions are from </w:t>
      </w:r>
      <w:proofErr w:type="spellStart"/>
      <w:r>
        <w:rPr>
          <w:rFonts w:ascii="Times New Roman" w:eastAsiaTheme="minorEastAsia" w:hAnsi="Times New Roman" w:cs="Times New Roman"/>
          <w:sz w:val="24"/>
          <w:szCs w:val="24"/>
          <w:lang w:eastAsia="ja-JP"/>
        </w:rPr>
        <w:t>StackOverflow</w:t>
      </w:r>
      <w:proofErr w:type="spellEnd"/>
      <w:r>
        <w:rPr>
          <w:rFonts w:ascii="Times New Roman" w:eastAsiaTheme="minorEastAsia" w:hAnsi="Times New Roman" w:cs="Times New Roman"/>
          <w:sz w:val="24"/>
          <w:szCs w:val="24"/>
          <w:lang w:eastAsia="ja-JP"/>
        </w:rPr>
        <w:t xml:space="preserve">, YouTube, </w:t>
      </w:r>
      <w:proofErr w:type="spellStart"/>
      <w:r>
        <w:rPr>
          <w:rFonts w:ascii="Times New Roman" w:eastAsiaTheme="minorEastAsia" w:hAnsi="Times New Roman" w:cs="Times New Roman"/>
          <w:sz w:val="24"/>
          <w:szCs w:val="24"/>
          <w:lang w:eastAsia="ja-JP"/>
        </w:rPr>
        <w:t>Baeldung</w:t>
      </w:r>
      <w:proofErr w:type="spellEnd"/>
      <w:r>
        <w:rPr>
          <w:rFonts w:ascii="Times New Roman" w:eastAsiaTheme="minorEastAsia" w:hAnsi="Times New Roman" w:cs="Times New Roman"/>
          <w:sz w:val="24"/>
          <w:szCs w:val="24"/>
          <w:lang w:eastAsia="ja-JP"/>
        </w:rPr>
        <w:t xml:space="preserve">. </w:t>
      </w:r>
    </w:p>
    <w:p w14:paraId="2AC8B5E0" w14:textId="20AAF938" w:rsidR="00B07184" w:rsidRPr="00EF2CD6" w:rsidRDefault="00B07184" w:rsidP="00EF2CD6">
      <w:pPr>
        <w:rPr>
          <w:rFonts w:ascii="Times New Roman" w:hAnsi="Times New Roman" w:cs="Times New Roman"/>
        </w:rPr>
      </w:pPr>
    </w:p>
    <w:sectPr w:rsidR="00B07184" w:rsidRPr="00EF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9BD0268C"/>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FC"/>
    <w:rsid w:val="00233AC1"/>
    <w:rsid w:val="0033512D"/>
    <w:rsid w:val="00380C10"/>
    <w:rsid w:val="006033BC"/>
    <w:rsid w:val="0061184E"/>
    <w:rsid w:val="00642F0C"/>
    <w:rsid w:val="00675DAB"/>
    <w:rsid w:val="006D532B"/>
    <w:rsid w:val="009C4739"/>
    <w:rsid w:val="00A73668"/>
    <w:rsid w:val="00B07184"/>
    <w:rsid w:val="00C01DB3"/>
    <w:rsid w:val="00C25D84"/>
    <w:rsid w:val="00CC70C1"/>
    <w:rsid w:val="00CD1D23"/>
    <w:rsid w:val="00EF2CD6"/>
    <w:rsid w:val="00F5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4825"/>
  <w15:chartTrackingRefBased/>
  <w15:docId w15:val="{7742F96D-79F7-4646-9911-DDAB0896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EF2CD6"/>
    <w:pPr>
      <w:keepNext/>
      <w:suppressAutoHyphens/>
      <w:spacing w:before="240" w:after="60" w:line="240" w:lineRule="auto"/>
      <w:outlineLvl w:val="0"/>
    </w:pPr>
    <w:rPr>
      <w:rFonts w:ascii="Arial" w:eastAsia="Times New Roman" w:hAnsi="Arial"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CD6"/>
    <w:rPr>
      <w:rFonts w:ascii="Arial" w:eastAsia="Times New Roman" w:hAnsi="Arial" w:cs="Times New Roman"/>
      <w:b/>
      <w:sz w:val="32"/>
      <w:szCs w:val="32"/>
    </w:rPr>
  </w:style>
  <w:style w:type="paragraph" w:styleId="ListParagraph">
    <w:name w:val="List Paragraph"/>
    <w:basedOn w:val="Normal"/>
    <w:uiPriority w:val="34"/>
    <w:qFormat/>
    <w:rsid w:val="00A73668"/>
    <w:pPr>
      <w:ind w:left="720"/>
      <w:contextualSpacing/>
    </w:pPr>
  </w:style>
  <w:style w:type="paragraph" w:styleId="HTMLPreformatted">
    <w:name w:val="HTML Preformatted"/>
    <w:basedOn w:val="Normal"/>
    <w:link w:val="HTMLPreformattedChar"/>
    <w:uiPriority w:val="99"/>
    <w:semiHidden/>
    <w:unhideWhenUsed/>
    <w:rsid w:val="0033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1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396053">
      <w:bodyDiv w:val="1"/>
      <w:marLeft w:val="0"/>
      <w:marRight w:val="0"/>
      <w:marTop w:val="0"/>
      <w:marBottom w:val="0"/>
      <w:divBdr>
        <w:top w:val="none" w:sz="0" w:space="0" w:color="auto"/>
        <w:left w:val="none" w:sz="0" w:space="0" w:color="auto"/>
        <w:bottom w:val="none" w:sz="0" w:space="0" w:color="auto"/>
        <w:right w:val="none" w:sz="0" w:space="0" w:color="auto"/>
      </w:divBdr>
    </w:div>
    <w:div w:id="136663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15</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Vien</dc:creator>
  <cp:keywords/>
  <dc:description/>
  <cp:lastModifiedBy>Hua Vien</cp:lastModifiedBy>
  <cp:revision>10</cp:revision>
  <dcterms:created xsi:type="dcterms:W3CDTF">2020-12-15T22:13:00Z</dcterms:created>
  <dcterms:modified xsi:type="dcterms:W3CDTF">2020-12-16T03:22:00Z</dcterms:modified>
</cp:coreProperties>
</file>